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C5D17" w:rsidRPr="001501A9" w:rsidRDefault="009C5D17">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C5D17" w:rsidRPr="001501A9" w:rsidRDefault="009C5D17">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Pr="006B6DB2" w:rsidRDefault="00932976">
      <w:pPr>
        <w:rPr>
          <w:i/>
          <w:color w:val="548DD4"/>
          <w:sz w:val="72"/>
          <w:szCs w:val="72"/>
        </w:rPr>
      </w:pPr>
    </w:p>
    <w:p w14:paraId="4D20BB4B" w14:textId="469FCD46" w:rsidR="006B6DB2" w:rsidRPr="006B6DB2" w:rsidRDefault="006B6DB2" w:rsidP="006B6DB2">
      <w:pPr>
        <w:pBdr>
          <w:bottom w:val="single" w:sz="4" w:space="1" w:color="808080"/>
        </w:pBdr>
        <w:rPr>
          <w:rFonts w:cs="Arial"/>
          <w:b/>
          <w:color w:val="FF0000"/>
          <w:sz w:val="96"/>
          <w:szCs w:val="96"/>
        </w:rPr>
      </w:pPr>
      <w:r w:rsidRPr="006B6DB2">
        <w:rPr>
          <w:b/>
          <w:color w:val="FF0000"/>
          <w:sz w:val="96"/>
          <w:szCs w:val="96"/>
        </w:rPr>
        <w:t>KEEPERHOUSE</w:t>
      </w:r>
    </w:p>
    <w:p w14:paraId="07D84872" w14:textId="70A9E916" w:rsidR="00F34A9B" w:rsidRPr="006B6DB2" w:rsidRDefault="006B6DB2" w:rsidP="00E83396">
      <w:pPr>
        <w:rPr>
          <w:sz w:val="48"/>
          <w:szCs w:val="48"/>
        </w:rPr>
      </w:pPr>
      <w:r w:rsidRPr="006B6DB2">
        <w:rPr>
          <w:i/>
          <w:sz w:val="48"/>
          <w:szCs w:val="48"/>
        </w:rPr>
        <w:t>App quản lý nhà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9C5D1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9C5D1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9C5D1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9C5D1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9C5D1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9C5D1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9C5D1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9C5D1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9C5D1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9C5D1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9C5D1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9C5D1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9C5D1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9C5D1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9C5D1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9C5D1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9C5D1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9C5D1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9C5D1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9C5D1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9C5D1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9C5D1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9C5D1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846680">
            <w:r w:rsidRPr="009A4C41">
              <w:t>Ngày lập</w:t>
            </w:r>
          </w:p>
        </w:tc>
        <w:tc>
          <w:tcPr>
            <w:tcW w:w="3095" w:type="dxa"/>
          </w:tcPr>
          <w:p w14:paraId="77227211" w14:textId="77777777" w:rsidR="00727431" w:rsidRPr="009A4C41" w:rsidRDefault="00727431" w:rsidP="00846680">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846680">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846680">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846680">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5E3EC6C8" w:rsidR="00727431" w:rsidRPr="009A4C41" w:rsidRDefault="006B6DB2" w:rsidP="00846680">
            <w:r>
              <w:t>15/09/2018</w:t>
            </w:r>
          </w:p>
        </w:tc>
        <w:tc>
          <w:tcPr>
            <w:tcW w:w="3095" w:type="dxa"/>
          </w:tcPr>
          <w:p w14:paraId="33CC2B2A" w14:textId="429DABC8"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D4466B6" w:rsidR="00727431" w:rsidRPr="009A4C41" w:rsidRDefault="005F5B85" w:rsidP="00846680">
            <w:pPr>
              <w:cnfStyle w:val="000000000000" w:firstRow="0" w:lastRow="0" w:firstColumn="0" w:lastColumn="0" w:oddVBand="0" w:evenVBand="0" w:oddHBand="0" w:evenHBand="0" w:firstRowFirstColumn="0" w:firstRowLastColumn="0" w:lastRowFirstColumn="0" w:lastRowLastColumn="0"/>
            </w:pPr>
            <w:r>
              <w:t>0.</w:t>
            </w:r>
            <w:r w:rsidR="006B6DB2">
              <w:t>1</w:t>
            </w:r>
          </w:p>
        </w:tc>
        <w:tc>
          <w:tcPr>
            <w:tcW w:w="1552" w:type="dxa"/>
          </w:tcPr>
          <w:p w14:paraId="4464A6B2" w14:textId="08B34116"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Pr>
          <w:p w14:paraId="645BC524" w14:textId="47A9FEA4"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Nguyễn Văn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8BAA2E5" w:rsidR="00727431" w:rsidRPr="009A4C41" w:rsidRDefault="006B6DB2" w:rsidP="00846680">
            <w:r>
              <w:t>10/12/2018</w:t>
            </w:r>
          </w:p>
        </w:tc>
        <w:tc>
          <w:tcPr>
            <w:tcW w:w="3095" w:type="dxa"/>
          </w:tcPr>
          <w:p w14:paraId="1833F08E" w14:textId="0D1CD1C9"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Pr>
          <w:p w14:paraId="1BA03C5F" w14:textId="0AC3F172" w:rsidR="00727431" w:rsidRPr="009A4C41" w:rsidRDefault="005F5B85" w:rsidP="00846680">
            <w:pPr>
              <w:cnfStyle w:val="000000000000" w:firstRow="0" w:lastRow="0" w:firstColumn="0" w:lastColumn="0" w:oddVBand="0" w:evenVBand="0" w:oddHBand="0" w:evenHBand="0" w:firstRowFirstColumn="0" w:firstRowLastColumn="0" w:lastRowFirstColumn="0" w:lastRowLastColumn="0"/>
            </w:pPr>
            <w:r>
              <w:t>0.</w:t>
            </w:r>
            <w:r w:rsidR="006B6DB2">
              <w:t>2</w:t>
            </w:r>
          </w:p>
        </w:tc>
        <w:tc>
          <w:tcPr>
            <w:tcW w:w="1552" w:type="dxa"/>
          </w:tcPr>
          <w:p w14:paraId="6D38D89C" w14:textId="5C2FFC40"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Pr>
          <w:p w14:paraId="38DAB92E" w14:textId="2DBA7227" w:rsidR="00727431" w:rsidRPr="009A4C41" w:rsidRDefault="006B6DB2" w:rsidP="00846680">
            <w:pPr>
              <w:cnfStyle w:val="000000000000" w:firstRow="0" w:lastRow="0" w:firstColumn="0" w:lastColumn="0" w:oddVBand="0" w:evenVBand="0" w:oddHBand="0" w:evenHBand="0" w:firstRowFirstColumn="0" w:firstRowLastColumn="0" w:lastRowFirstColumn="0" w:lastRowLastColumn="0"/>
            </w:pPr>
            <w:r>
              <w:t>Nguyễn Đình Phúc</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1248A1" w:rsidR="00727431" w:rsidRPr="009A4C41" w:rsidRDefault="00727431" w:rsidP="00846680"/>
        </w:tc>
        <w:tc>
          <w:tcPr>
            <w:tcW w:w="3095" w:type="dxa"/>
          </w:tcPr>
          <w:p w14:paraId="3969F235"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4A791464"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846680"/>
        </w:tc>
        <w:tc>
          <w:tcPr>
            <w:tcW w:w="3095" w:type="dxa"/>
          </w:tcPr>
          <w:p w14:paraId="7B305CF3"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846680"/>
        </w:tc>
        <w:tc>
          <w:tcPr>
            <w:tcW w:w="3095" w:type="dxa"/>
          </w:tcPr>
          <w:p w14:paraId="40B3DC4F"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846680"/>
        </w:tc>
        <w:tc>
          <w:tcPr>
            <w:tcW w:w="3095" w:type="dxa"/>
          </w:tcPr>
          <w:p w14:paraId="362C017C"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846680"/>
        </w:tc>
        <w:tc>
          <w:tcPr>
            <w:tcW w:w="3095" w:type="dxa"/>
          </w:tcPr>
          <w:p w14:paraId="1F46DC41"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846680"/>
        </w:tc>
        <w:tc>
          <w:tcPr>
            <w:tcW w:w="3095" w:type="dxa"/>
          </w:tcPr>
          <w:p w14:paraId="663BAFC1"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846680"/>
        </w:tc>
        <w:tc>
          <w:tcPr>
            <w:tcW w:w="3095" w:type="dxa"/>
          </w:tcPr>
          <w:p w14:paraId="56D18A07"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846680"/>
        </w:tc>
        <w:tc>
          <w:tcPr>
            <w:tcW w:w="3095" w:type="dxa"/>
          </w:tcPr>
          <w:p w14:paraId="30A1B794"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846680">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71EDE524" w:rsidR="00587AEE" w:rsidRPr="00C82827" w:rsidRDefault="00587AEE" w:rsidP="00587AEE">
      <w:pPr>
        <w:rPr>
          <w:sz w:val="24"/>
          <w:szCs w:val="24"/>
        </w:rPr>
      </w:pPr>
    </w:p>
    <w:p w14:paraId="5E1510E8" w14:textId="23360A6C" w:rsidR="00A62F4F" w:rsidRDefault="00A62F4F" w:rsidP="00A62F4F">
      <w:pPr>
        <w:pStyle w:val="Heading1"/>
      </w:pPr>
      <w:bookmarkStart w:id="1" w:name="_Toc527975126"/>
      <w:r>
        <w:t>Các nhân sự tham gia dự án</w:t>
      </w:r>
      <w:bookmarkEnd w:id="1"/>
    </w:p>
    <w:p w14:paraId="416F62C7" w14:textId="0FD9AE07" w:rsidR="00587AEE" w:rsidRDefault="00587AEE" w:rsidP="00587AEE">
      <w:pPr>
        <w:pStyle w:val="Heading2"/>
      </w:pPr>
      <w:bookmarkStart w:id="2" w:name="_Toc527975127"/>
      <w:r>
        <w:t>Thông tin liên hệ phía khách hàng</w:t>
      </w:r>
      <w:bookmarkEnd w:id="2"/>
    </w:p>
    <w:p w14:paraId="2CF5EA8E" w14:textId="50A610EC" w:rsidR="006B6DB2" w:rsidRPr="006B6DB2" w:rsidRDefault="006B6DB2" w:rsidP="006B6DB2">
      <w:pPr>
        <w:pStyle w:val="ListParagraph"/>
        <w:numPr>
          <w:ilvl w:val="0"/>
          <w:numId w:val="33"/>
        </w:numPr>
      </w:pPr>
      <w:r>
        <w:rPr>
          <w:sz w:val="24"/>
          <w:szCs w:val="24"/>
        </w:rPr>
        <w:t>Ông: Nguyễn Đức Tiến</w:t>
      </w:r>
    </w:p>
    <w:p w14:paraId="0DE40BD9" w14:textId="0EDD6263" w:rsidR="006B6DB2" w:rsidRDefault="006B6DB2" w:rsidP="006B6DB2">
      <w:pPr>
        <w:pStyle w:val="ListParagraph"/>
        <w:ind w:left="720"/>
        <w:rPr>
          <w:sz w:val="24"/>
          <w:szCs w:val="24"/>
        </w:rPr>
      </w:pPr>
      <w:r>
        <w:rPr>
          <w:sz w:val="24"/>
          <w:szCs w:val="24"/>
        </w:rPr>
        <w:t>Số điện thoại: 987654321</w:t>
      </w:r>
    </w:p>
    <w:p w14:paraId="5E143737" w14:textId="621ABCF1" w:rsidR="006B6DB2" w:rsidRPr="00E2509A" w:rsidRDefault="006B6DB2" w:rsidP="006B6DB2">
      <w:pPr>
        <w:rPr>
          <w:sz w:val="24"/>
          <w:szCs w:val="24"/>
        </w:rPr>
      </w:pPr>
      <w:r>
        <w:tab/>
      </w:r>
      <w:r w:rsidRPr="00E2509A">
        <w:rPr>
          <w:sz w:val="24"/>
          <w:szCs w:val="24"/>
        </w:rPr>
        <w:t xml:space="preserve">Email: </w:t>
      </w:r>
      <w:r w:rsidR="00E2509A" w:rsidRPr="00E2509A">
        <w:rPr>
          <w:sz w:val="24"/>
          <w:szCs w:val="24"/>
        </w:rPr>
        <w:t>tiennd@soict.hust.edu.vn</w:t>
      </w:r>
    </w:p>
    <w:p w14:paraId="3CCD1356" w14:textId="312352AA" w:rsidR="006B6DB2" w:rsidRPr="00E2509A" w:rsidRDefault="00E2509A" w:rsidP="006B6DB2">
      <w:pPr>
        <w:pStyle w:val="ListParagraph"/>
        <w:numPr>
          <w:ilvl w:val="0"/>
          <w:numId w:val="33"/>
        </w:numPr>
        <w:rPr>
          <w:sz w:val="24"/>
          <w:szCs w:val="24"/>
        </w:rPr>
      </w:pPr>
      <w:r w:rsidRPr="00E2509A">
        <w:rPr>
          <w:sz w:val="24"/>
          <w:szCs w:val="24"/>
        </w:rPr>
        <w:t>Bà: Nguyễn Thị Lương</w:t>
      </w:r>
    </w:p>
    <w:p w14:paraId="33270279" w14:textId="7CFAFAB4" w:rsidR="00E2509A" w:rsidRPr="00E2509A" w:rsidRDefault="00E2509A" w:rsidP="00E2509A">
      <w:pPr>
        <w:pStyle w:val="ListParagraph"/>
        <w:ind w:left="720"/>
        <w:rPr>
          <w:sz w:val="24"/>
          <w:szCs w:val="24"/>
        </w:rPr>
      </w:pPr>
      <w:r w:rsidRPr="00E2509A">
        <w:rPr>
          <w:sz w:val="24"/>
          <w:szCs w:val="24"/>
        </w:rPr>
        <w:t>Số điện thoại 123456789</w:t>
      </w:r>
    </w:p>
    <w:p w14:paraId="4370C899" w14:textId="4791E663" w:rsidR="00E2509A" w:rsidRPr="00E2509A" w:rsidRDefault="00E2509A" w:rsidP="00E2509A">
      <w:pPr>
        <w:pStyle w:val="ListParagraph"/>
        <w:ind w:left="720"/>
        <w:rPr>
          <w:sz w:val="24"/>
          <w:szCs w:val="24"/>
        </w:rPr>
      </w:pPr>
      <w:r w:rsidRPr="00E2509A">
        <w:rPr>
          <w:sz w:val="24"/>
          <w:szCs w:val="24"/>
        </w:rPr>
        <w:t>Email: luongnt@sis.hust.edu.vn</w:t>
      </w:r>
    </w:p>
    <w:p w14:paraId="0EE106C2" w14:textId="43402C58" w:rsidR="00587AEE" w:rsidRDefault="00587AEE" w:rsidP="00587AEE">
      <w:pPr>
        <w:pStyle w:val="Heading2"/>
      </w:pPr>
      <w:bookmarkStart w:id="3" w:name="_Toc527975128"/>
      <w:r>
        <w:t>Thông tin liên hệ phía công ty</w:t>
      </w:r>
      <w:bookmarkEnd w:id="3"/>
    </w:p>
    <w:p w14:paraId="0FF217A5" w14:textId="38D7AB13" w:rsidR="00E2509A" w:rsidRPr="00E2509A" w:rsidRDefault="00E2509A" w:rsidP="00E2509A">
      <w:pPr>
        <w:pStyle w:val="ListParagraph"/>
        <w:numPr>
          <w:ilvl w:val="0"/>
          <w:numId w:val="33"/>
        </w:numPr>
        <w:rPr>
          <w:sz w:val="24"/>
          <w:szCs w:val="24"/>
        </w:rPr>
      </w:pPr>
      <w:r w:rsidRPr="00E2509A">
        <w:rPr>
          <w:sz w:val="24"/>
          <w:szCs w:val="24"/>
        </w:rPr>
        <w:t>Bà: Nguyễn Thùy Lan</w:t>
      </w:r>
    </w:p>
    <w:p w14:paraId="44CAC0F5" w14:textId="1B67A44B" w:rsidR="00E2509A" w:rsidRPr="00E2509A" w:rsidRDefault="00E2509A" w:rsidP="00E2509A">
      <w:pPr>
        <w:pStyle w:val="ListParagraph"/>
        <w:ind w:left="720"/>
        <w:rPr>
          <w:sz w:val="24"/>
          <w:szCs w:val="24"/>
        </w:rPr>
      </w:pPr>
      <w:r w:rsidRPr="00E2509A">
        <w:rPr>
          <w:sz w:val="24"/>
          <w:szCs w:val="24"/>
        </w:rPr>
        <w:t>Số điện thoại: 012345588</w:t>
      </w:r>
    </w:p>
    <w:p w14:paraId="72169880" w14:textId="027B107C" w:rsidR="00E2509A" w:rsidRPr="00E2509A" w:rsidRDefault="00E2509A" w:rsidP="00E2509A">
      <w:pPr>
        <w:pStyle w:val="ListParagraph"/>
        <w:ind w:left="720"/>
        <w:rPr>
          <w:sz w:val="24"/>
          <w:szCs w:val="24"/>
        </w:rPr>
      </w:pPr>
      <w:r w:rsidRPr="00E2509A">
        <w:rPr>
          <w:sz w:val="24"/>
          <w:szCs w:val="24"/>
        </w:rPr>
        <w:t xml:space="preserve">Email: </w:t>
      </w:r>
      <w:hyperlink r:id="rId12" w:history="1">
        <w:r w:rsidRPr="00E2509A">
          <w:rPr>
            <w:rStyle w:val="Hyperlink"/>
            <w:sz w:val="24"/>
            <w:szCs w:val="24"/>
          </w:rPr>
          <w:t>lannt@student.hust.edu.vn</w:t>
        </w:r>
      </w:hyperlink>
    </w:p>
    <w:p w14:paraId="475CEF20" w14:textId="625AF74A" w:rsidR="00E2509A" w:rsidRPr="00E2509A" w:rsidRDefault="00E2509A" w:rsidP="00E2509A">
      <w:pPr>
        <w:pStyle w:val="ListParagraph"/>
        <w:numPr>
          <w:ilvl w:val="0"/>
          <w:numId w:val="33"/>
        </w:numPr>
        <w:rPr>
          <w:sz w:val="24"/>
          <w:szCs w:val="24"/>
        </w:rPr>
      </w:pPr>
      <w:r w:rsidRPr="00E2509A">
        <w:rPr>
          <w:sz w:val="24"/>
          <w:szCs w:val="24"/>
        </w:rPr>
        <w:t>Ông: Nguyễn Văn Lâm</w:t>
      </w:r>
    </w:p>
    <w:p w14:paraId="56CDB948" w14:textId="30DDF5CF" w:rsidR="00E2509A" w:rsidRPr="00E2509A" w:rsidRDefault="00E2509A" w:rsidP="00E2509A">
      <w:pPr>
        <w:pStyle w:val="ListParagraph"/>
        <w:ind w:left="720"/>
        <w:rPr>
          <w:sz w:val="24"/>
          <w:szCs w:val="24"/>
        </w:rPr>
      </w:pPr>
      <w:r w:rsidRPr="00E2509A">
        <w:rPr>
          <w:sz w:val="24"/>
          <w:szCs w:val="24"/>
        </w:rPr>
        <w:t>Số điện thoại: 035454712</w:t>
      </w:r>
    </w:p>
    <w:p w14:paraId="4E2BD1BA" w14:textId="0BB96CEA" w:rsidR="00E2509A" w:rsidRPr="00E2509A" w:rsidRDefault="00E2509A" w:rsidP="00E2509A">
      <w:pPr>
        <w:pStyle w:val="ListParagraph"/>
        <w:ind w:left="720"/>
        <w:rPr>
          <w:sz w:val="24"/>
          <w:szCs w:val="24"/>
        </w:rPr>
      </w:pPr>
      <w:r w:rsidRPr="00E2509A">
        <w:rPr>
          <w:sz w:val="24"/>
          <w:szCs w:val="24"/>
        </w:rPr>
        <w:t xml:space="preserve">Email: </w:t>
      </w:r>
      <w:hyperlink r:id="rId13" w:history="1">
        <w:r w:rsidRPr="00E2509A">
          <w:rPr>
            <w:rStyle w:val="Hyperlink"/>
            <w:sz w:val="24"/>
            <w:szCs w:val="24"/>
          </w:rPr>
          <w:t>lamnv@student.hust.edu.vn</w:t>
        </w:r>
      </w:hyperlink>
    </w:p>
    <w:p w14:paraId="1E7F1130" w14:textId="6D199C48" w:rsidR="00587AEE" w:rsidRDefault="00587AEE" w:rsidP="00587AEE">
      <w:pPr>
        <w:pStyle w:val="Heading2"/>
      </w:pPr>
      <w:bookmarkStart w:id="4" w:name="_Toc527975129"/>
      <w:r>
        <w:t>Phân chia vai trò của thành viên dự án và khách hàng</w:t>
      </w:r>
      <w:bookmarkEnd w:id="4"/>
    </w:p>
    <w:p w14:paraId="0A8D673A" w14:textId="036ED086" w:rsidR="00E2509A" w:rsidRDefault="00E2509A" w:rsidP="00E2509A">
      <w:pPr>
        <w:pStyle w:val="ListParagraph"/>
        <w:numPr>
          <w:ilvl w:val="0"/>
          <w:numId w:val="34"/>
        </w:numPr>
        <w:rPr>
          <w:sz w:val="24"/>
          <w:szCs w:val="24"/>
        </w:rPr>
      </w:pPr>
      <w:r>
        <w:rPr>
          <w:sz w:val="24"/>
          <w:szCs w:val="24"/>
        </w:rPr>
        <w:t>Khách hàng:</w:t>
      </w:r>
    </w:p>
    <w:p w14:paraId="4D426771" w14:textId="2CC73D06" w:rsidR="00E2509A" w:rsidRDefault="00E2509A" w:rsidP="00E2509A">
      <w:pPr>
        <w:pStyle w:val="ListParagraph"/>
        <w:numPr>
          <w:ilvl w:val="1"/>
          <w:numId w:val="33"/>
        </w:numPr>
        <w:rPr>
          <w:sz w:val="24"/>
          <w:szCs w:val="24"/>
        </w:rPr>
      </w:pPr>
      <w:r>
        <w:rPr>
          <w:sz w:val="24"/>
          <w:szCs w:val="24"/>
        </w:rPr>
        <w:t>Ông Nguyễn Đức Tiến</w:t>
      </w:r>
    </w:p>
    <w:p w14:paraId="4FE40F29" w14:textId="0A408EF2" w:rsidR="00E2509A" w:rsidRDefault="00E2509A" w:rsidP="00E2509A">
      <w:pPr>
        <w:pStyle w:val="ListParagraph"/>
        <w:ind w:left="1440"/>
        <w:rPr>
          <w:sz w:val="24"/>
          <w:szCs w:val="24"/>
        </w:rPr>
      </w:pPr>
      <w:r>
        <w:rPr>
          <w:sz w:val="24"/>
          <w:szCs w:val="24"/>
        </w:rPr>
        <w:t>Vai trò: phê duyệt dự án</w:t>
      </w:r>
    </w:p>
    <w:p w14:paraId="69B88718" w14:textId="61AA14F7" w:rsidR="00E2509A" w:rsidRDefault="00E2509A" w:rsidP="00E2509A">
      <w:pPr>
        <w:pStyle w:val="ListParagraph"/>
        <w:numPr>
          <w:ilvl w:val="1"/>
          <w:numId w:val="33"/>
        </w:numPr>
        <w:rPr>
          <w:sz w:val="24"/>
          <w:szCs w:val="24"/>
        </w:rPr>
      </w:pPr>
      <w:r>
        <w:rPr>
          <w:sz w:val="24"/>
          <w:szCs w:val="24"/>
        </w:rPr>
        <w:t>Bà Nguyễn Thị Lương</w:t>
      </w:r>
    </w:p>
    <w:p w14:paraId="54F32265" w14:textId="1973D476" w:rsidR="00E2509A" w:rsidRDefault="00E2509A" w:rsidP="00E2509A">
      <w:pPr>
        <w:pStyle w:val="ListParagraph"/>
        <w:ind w:left="1440"/>
        <w:rPr>
          <w:sz w:val="24"/>
          <w:szCs w:val="24"/>
        </w:rPr>
      </w:pPr>
      <w:r>
        <w:rPr>
          <w:sz w:val="24"/>
          <w:szCs w:val="24"/>
        </w:rPr>
        <w:t>Vai trò: quản lý ngân sách trả tiền dự án</w:t>
      </w:r>
    </w:p>
    <w:p w14:paraId="0BAA6778" w14:textId="331ACCC9" w:rsidR="00E2509A" w:rsidRDefault="00E2509A" w:rsidP="00E2509A">
      <w:pPr>
        <w:pStyle w:val="ListParagraph"/>
        <w:numPr>
          <w:ilvl w:val="0"/>
          <w:numId w:val="33"/>
        </w:numPr>
        <w:rPr>
          <w:sz w:val="24"/>
          <w:szCs w:val="24"/>
        </w:rPr>
      </w:pPr>
      <w:r>
        <w:rPr>
          <w:sz w:val="24"/>
          <w:szCs w:val="24"/>
        </w:rPr>
        <w:t>Công ty:</w:t>
      </w:r>
    </w:p>
    <w:p w14:paraId="3287DB0E" w14:textId="77777777" w:rsidR="00E2509A" w:rsidRPr="00E2509A" w:rsidRDefault="00E2509A" w:rsidP="00E2509A">
      <w:pPr>
        <w:pStyle w:val="ListParagraph"/>
        <w:numPr>
          <w:ilvl w:val="1"/>
          <w:numId w:val="33"/>
        </w:numPr>
        <w:rPr>
          <w:sz w:val="24"/>
          <w:szCs w:val="24"/>
        </w:rPr>
      </w:pPr>
      <w:r w:rsidRPr="00E2509A">
        <w:rPr>
          <w:sz w:val="24"/>
          <w:szCs w:val="24"/>
        </w:rPr>
        <w:t>Bà: Nguyễn Thùy Lan</w:t>
      </w:r>
    </w:p>
    <w:p w14:paraId="046E8396" w14:textId="75B59387" w:rsidR="00E2509A" w:rsidRPr="00E2509A" w:rsidRDefault="00E2509A" w:rsidP="00E2509A">
      <w:pPr>
        <w:pStyle w:val="ListParagraph"/>
        <w:ind w:left="720" w:firstLine="720"/>
        <w:rPr>
          <w:sz w:val="24"/>
          <w:szCs w:val="24"/>
        </w:rPr>
      </w:pPr>
      <w:r>
        <w:rPr>
          <w:sz w:val="24"/>
          <w:szCs w:val="24"/>
        </w:rPr>
        <w:t>Vai trò: quản lý dự án, lập trình viên</w:t>
      </w:r>
    </w:p>
    <w:p w14:paraId="1EBAC32C" w14:textId="77777777" w:rsidR="00E2509A" w:rsidRPr="00E2509A" w:rsidRDefault="00E2509A" w:rsidP="00E2509A">
      <w:pPr>
        <w:pStyle w:val="ListParagraph"/>
        <w:numPr>
          <w:ilvl w:val="1"/>
          <w:numId w:val="33"/>
        </w:numPr>
        <w:rPr>
          <w:sz w:val="24"/>
          <w:szCs w:val="24"/>
        </w:rPr>
      </w:pPr>
      <w:r w:rsidRPr="00E2509A">
        <w:rPr>
          <w:sz w:val="24"/>
          <w:szCs w:val="24"/>
        </w:rPr>
        <w:t>Ông: Nguyễn Văn Lâm</w:t>
      </w:r>
    </w:p>
    <w:p w14:paraId="50525E37" w14:textId="511EFD57" w:rsidR="00E2509A" w:rsidRPr="00E2509A" w:rsidRDefault="00E2509A" w:rsidP="00E2509A">
      <w:pPr>
        <w:pStyle w:val="ListParagraph"/>
        <w:ind w:left="720" w:firstLine="720"/>
        <w:rPr>
          <w:sz w:val="24"/>
          <w:szCs w:val="24"/>
        </w:rPr>
      </w:pPr>
      <w:r>
        <w:rPr>
          <w:sz w:val="24"/>
          <w:szCs w:val="24"/>
        </w:rPr>
        <w:t>Vai trò: sale, lập trình viên</w:t>
      </w:r>
    </w:p>
    <w:p w14:paraId="262EFB9C" w14:textId="4544001F" w:rsidR="00E2509A" w:rsidRDefault="00E2509A" w:rsidP="00E2509A">
      <w:pPr>
        <w:pStyle w:val="ListParagraph"/>
        <w:numPr>
          <w:ilvl w:val="1"/>
          <w:numId w:val="33"/>
        </w:numPr>
        <w:rPr>
          <w:sz w:val="24"/>
          <w:szCs w:val="24"/>
        </w:rPr>
      </w:pPr>
      <w:r>
        <w:rPr>
          <w:sz w:val="24"/>
          <w:szCs w:val="24"/>
        </w:rPr>
        <w:t>Bà: Nguyễn Thị Ngọc</w:t>
      </w:r>
    </w:p>
    <w:p w14:paraId="5CC57F06" w14:textId="4D9E4543" w:rsidR="00E2509A" w:rsidRDefault="00E2509A" w:rsidP="00E2509A">
      <w:pPr>
        <w:pStyle w:val="ListParagraph"/>
        <w:ind w:left="1440"/>
        <w:rPr>
          <w:sz w:val="24"/>
          <w:szCs w:val="24"/>
        </w:rPr>
      </w:pPr>
      <w:r>
        <w:rPr>
          <w:sz w:val="24"/>
          <w:szCs w:val="24"/>
        </w:rPr>
        <w:lastRenderedPageBreak/>
        <w:t>Vai trò: quản lý tiến độ, lập trình viên</w:t>
      </w:r>
    </w:p>
    <w:p w14:paraId="4BD40404" w14:textId="40D14F8E" w:rsidR="00E2509A" w:rsidRDefault="00E2509A" w:rsidP="00E2509A">
      <w:pPr>
        <w:pStyle w:val="ListParagraph"/>
        <w:numPr>
          <w:ilvl w:val="1"/>
          <w:numId w:val="33"/>
        </w:numPr>
        <w:rPr>
          <w:sz w:val="24"/>
          <w:szCs w:val="24"/>
        </w:rPr>
      </w:pPr>
      <w:r>
        <w:rPr>
          <w:sz w:val="24"/>
          <w:szCs w:val="24"/>
        </w:rPr>
        <w:t>Ông: Nguyễn Đình Phúc</w:t>
      </w:r>
    </w:p>
    <w:p w14:paraId="38E5C79D" w14:textId="31F35408" w:rsidR="00380552" w:rsidRPr="00E2509A" w:rsidRDefault="00380552" w:rsidP="00380552">
      <w:pPr>
        <w:pStyle w:val="ListParagraph"/>
        <w:ind w:left="1440"/>
        <w:rPr>
          <w:sz w:val="24"/>
          <w:szCs w:val="24"/>
        </w:rPr>
      </w:pPr>
      <w:r>
        <w:rPr>
          <w:sz w:val="24"/>
          <w:szCs w:val="24"/>
        </w:rPr>
        <w:t>Vai trò:tester, lập trình viên</w:t>
      </w:r>
    </w:p>
    <w:p w14:paraId="19223475" w14:textId="1F7601BD" w:rsidR="00F16A81" w:rsidRDefault="00F16A81" w:rsidP="00F16A81">
      <w:pPr>
        <w:pStyle w:val="Heading1"/>
      </w:pPr>
      <w:bookmarkStart w:id="5" w:name="_Toc527975130"/>
      <w:r>
        <w:t>Khảo sát dự án</w:t>
      </w:r>
      <w:bookmarkEnd w:id="5"/>
    </w:p>
    <w:p w14:paraId="4EFA2D31" w14:textId="5EEB801C" w:rsidR="00344D7B" w:rsidRDefault="00344D7B" w:rsidP="00A9178E">
      <w:pPr>
        <w:pStyle w:val="Heading2"/>
      </w:pPr>
      <w:bookmarkStart w:id="6" w:name="_Toc527975131"/>
      <w:r>
        <w:t>Yêu cầu khách hàng</w:t>
      </w:r>
      <w:bookmarkEnd w:id="6"/>
    </w:p>
    <w:p w14:paraId="0B9E9DC6" w14:textId="2170F1C2" w:rsidR="00380552" w:rsidRPr="00380552" w:rsidRDefault="00380552" w:rsidP="00380552">
      <w:pPr>
        <w:pStyle w:val="ListParagraph"/>
        <w:numPr>
          <w:ilvl w:val="0"/>
          <w:numId w:val="33"/>
        </w:numPr>
      </w:pPr>
      <w:r>
        <w:rPr>
          <w:sz w:val="24"/>
          <w:szCs w:val="24"/>
        </w:rPr>
        <w:t>Ứng dụng có thể chạy trên điện thoại, ipad</w:t>
      </w:r>
    </w:p>
    <w:p w14:paraId="04F7653D" w14:textId="51BC1A1C" w:rsidR="00380552" w:rsidRPr="00380552" w:rsidRDefault="00380552" w:rsidP="00380552">
      <w:pPr>
        <w:pStyle w:val="ListParagraph"/>
        <w:numPr>
          <w:ilvl w:val="0"/>
          <w:numId w:val="33"/>
        </w:numPr>
      </w:pPr>
      <w:r>
        <w:rPr>
          <w:sz w:val="24"/>
          <w:szCs w:val="24"/>
        </w:rPr>
        <w:t>Quản lý, điều khiển các thiết bị trong căn hộ</w:t>
      </w:r>
    </w:p>
    <w:p w14:paraId="701D7702" w14:textId="766AC613" w:rsidR="006A534D" w:rsidRPr="00380552" w:rsidRDefault="00380552" w:rsidP="006A534D">
      <w:pPr>
        <w:pStyle w:val="ListParagraph"/>
        <w:numPr>
          <w:ilvl w:val="0"/>
          <w:numId w:val="33"/>
        </w:numPr>
      </w:pPr>
      <w:r>
        <w:rPr>
          <w:sz w:val="24"/>
          <w:szCs w:val="24"/>
        </w:rPr>
        <w:t>Giao diện dễ sử dụng</w:t>
      </w:r>
    </w:p>
    <w:p w14:paraId="0D2D6649" w14:textId="7DA28BF5"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5FE028A5" w14:textId="2755AFD2" w:rsidR="00380552" w:rsidRPr="00380552" w:rsidRDefault="00380552" w:rsidP="00380552">
      <w:pPr>
        <w:pStyle w:val="ListParagraph"/>
        <w:numPr>
          <w:ilvl w:val="0"/>
          <w:numId w:val="35"/>
        </w:numPr>
      </w:pPr>
      <w:r>
        <w:rPr>
          <w:sz w:val="24"/>
          <w:szCs w:val="24"/>
        </w:rPr>
        <w:t>Các thiết bị trong căn hộ( như</w:t>
      </w:r>
      <w:r w:rsidR="00C07834">
        <w:rPr>
          <w:sz w:val="24"/>
          <w:szCs w:val="24"/>
        </w:rPr>
        <w:t xml:space="preserve"> camera,</w:t>
      </w:r>
      <w:r>
        <w:rPr>
          <w:sz w:val="24"/>
          <w:szCs w:val="24"/>
        </w:rPr>
        <w:t xml:space="preserve"> tủ lạnh, ti vi, điều hòa, bể nước…) đã được đánh địa chỉ IP, có thể kết nối wifi và gửi nhận dữ liệu</w:t>
      </w:r>
      <w:r w:rsidR="006A534D">
        <w:rPr>
          <w:sz w:val="24"/>
          <w:szCs w:val="24"/>
        </w:rPr>
        <w:t>.</w:t>
      </w:r>
    </w:p>
    <w:p w14:paraId="104FA0A3" w14:textId="71A5F903" w:rsidR="00380552" w:rsidRPr="00C07834" w:rsidRDefault="00C07834" w:rsidP="00380552">
      <w:pPr>
        <w:pStyle w:val="ListParagraph"/>
        <w:numPr>
          <w:ilvl w:val="0"/>
          <w:numId w:val="35"/>
        </w:numPr>
      </w:pPr>
      <w:r>
        <w:rPr>
          <w:sz w:val="24"/>
          <w:szCs w:val="24"/>
        </w:rPr>
        <w:t>Mỗi tòa nhà có một hệ 3 máy chủ vật lý được ảo hóa, chia thành 5 máy chủ ảo.</w:t>
      </w:r>
    </w:p>
    <w:p w14:paraId="074EE23A" w14:textId="3052F138" w:rsidR="00C07834" w:rsidRPr="00C07834" w:rsidRDefault="00C07834" w:rsidP="00380552">
      <w:pPr>
        <w:pStyle w:val="ListParagraph"/>
        <w:numPr>
          <w:ilvl w:val="0"/>
          <w:numId w:val="35"/>
        </w:numPr>
      </w:pPr>
      <w:r>
        <w:rPr>
          <w:sz w:val="24"/>
          <w:szCs w:val="24"/>
        </w:rPr>
        <w:t>Có Máy chủ ảo kiểm soát hệ nhúng tập trung</w:t>
      </w:r>
    </w:p>
    <w:p w14:paraId="78FCBE84" w14:textId="4045A5F8" w:rsidR="00C07834" w:rsidRPr="00380552" w:rsidRDefault="00C07834" w:rsidP="00C07834">
      <w:pPr>
        <w:pStyle w:val="ListParagraph"/>
        <w:ind w:left="720"/>
      </w:pPr>
    </w:p>
    <w:p w14:paraId="7188314F" w14:textId="5208E99D" w:rsidR="00947316" w:rsidRDefault="00947316" w:rsidP="00A9178E">
      <w:pPr>
        <w:pStyle w:val="Heading2"/>
      </w:pPr>
      <w:bookmarkStart w:id="8" w:name="_Toc527975133"/>
      <w:r>
        <w:t>Mô hình hoạt động dự kiến sau khi áp dụng sản phẩm mới</w:t>
      </w:r>
      <w:bookmarkEnd w:id="8"/>
    </w:p>
    <w:p w14:paraId="3AF708DF" w14:textId="78542F5B" w:rsidR="00C07834" w:rsidRDefault="006A534D" w:rsidP="00343405">
      <w:pPr>
        <w:rPr>
          <w:sz w:val="24"/>
          <w:szCs w:val="24"/>
        </w:rPr>
      </w:pPr>
      <w:r>
        <w:rPr>
          <w:noProof/>
          <w:sz w:val="24"/>
          <w:szCs w:val="24"/>
          <w:lang w:eastAsia="en-US" w:bidi="ar-SA"/>
        </w:rPr>
        <w:drawing>
          <wp:inline distT="0" distB="0" distL="0" distR="0" wp14:anchorId="65F72595" wp14:editId="7A21A8C3">
            <wp:extent cx="5572125" cy="2695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14:paraId="35428842" w14:textId="651661D0" w:rsidR="00343405" w:rsidRDefault="00343405" w:rsidP="00343405">
      <w:pPr>
        <w:pStyle w:val="ListParagraph"/>
        <w:numPr>
          <w:ilvl w:val="0"/>
          <w:numId w:val="37"/>
        </w:numPr>
        <w:rPr>
          <w:sz w:val="24"/>
          <w:szCs w:val="24"/>
        </w:rPr>
      </w:pPr>
      <w:r>
        <w:rPr>
          <w:sz w:val="24"/>
          <w:szCs w:val="24"/>
        </w:rPr>
        <w:t>Các thiết bị quản lý là những thiết bị thông minh được lắp đặt trong các căn hộ smart home, các thiết bị này sẽ gửi,nhận dữ liệu với</w:t>
      </w:r>
      <w:r w:rsidR="00EF702B">
        <w:rPr>
          <w:sz w:val="24"/>
          <w:szCs w:val="24"/>
        </w:rPr>
        <w:t xml:space="preserve"> server của căn hộ.</w:t>
      </w:r>
    </w:p>
    <w:p w14:paraId="26B34840" w14:textId="4AA715E2" w:rsidR="00EF702B" w:rsidRDefault="00EF702B" w:rsidP="00343405">
      <w:pPr>
        <w:pStyle w:val="ListParagraph"/>
        <w:numPr>
          <w:ilvl w:val="0"/>
          <w:numId w:val="37"/>
        </w:numPr>
        <w:rPr>
          <w:sz w:val="24"/>
          <w:szCs w:val="24"/>
        </w:rPr>
      </w:pPr>
      <w:r>
        <w:rPr>
          <w:sz w:val="24"/>
          <w:szCs w:val="24"/>
        </w:rPr>
        <w:t xml:space="preserve">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w:t>
      </w:r>
      <w:r>
        <w:rPr>
          <w:sz w:val="24"/>
          <w:szCs w:val="24"/>
        </w:rPr>
        <w:lastRenderedPageBreak/>
        <w:t>nhà.</w:t>
      </w:r>
    </w:p>
    <w:p w14:paraId="7B4296AD" w14:textId="14A43FB1" w:rsidR="00343405" w:rsidRDefault="00343405" w:rsidP="00343405">
      <w:pPr>
        <w:pStyle w:val="ListParagraph"/>
        <w:numPr>
          <w:ilvl w:val="0"/>
          <w:numId w:val="37"/>
        </w:numPr>
        <w:rPr>
          <w:sz w:val="24"/>
          <w:szCs w:val="24"/>
        </w:rPr>
      </w:pPr>
      <w:r>
        <w:rPr>
          <w:sz w:val="24"/>
          <w:szCs w:val="24"/>
        </w:rPr>
        <w:t xml:space="preserve">Server của tòa nhà chịu trách nhiệm </w:t>
      </w:r>
      <w:r w:rsidR="00EF702B">
        <w:rPr>
          <w:sz w:val="24"/>
          <w:szCs w:val="24"/>
        </w:rPr>
        <w:t>quản lý các server ảo của căn hộ, chuyển tiếp gửi nhận giữa căn hộ và thiết bị điều khiển người dùng thông qua mạng internet.</w:t>
      </w:r>
    </w:p>
    <w:p w14:paraId="27505FE4" w14:textId="71CC6E0E" w:rsidR="00EF702B" w:rsidRPr="00343405" w:rsidRDefault="00EF702B" w:rsidP="00343405">
      <w:pPr>
        <w:pStyle w:val="ListParagraph"/>
        <w:numPr>
          <w:ilvl w:val="0"/>
          <w:numId w:val="37"/>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14:paraId="1118375C" w14:textId="7C2C2CF5" w:rsidR="00F3362F" w:rsidRDefault="00F3362F" w:rsidP="00A9178E">
      <w:pPr>
        <w:pStyle w:val="Heading2"/>
      </w:pPr>
      <w:bookmarkStart w:id="9" w:name="_Toc527975134"/>
      <w:r>
        <w:t>Phân tích ưu điểm/nhược điểm/lợi ích khách hàng</w:t>
      </w:r>
      <w:bookmarkEnd w:id="9"/>
    </w:p>
    <w:p w14:paraId="45C5B408" w14:textId="375BB7D9" w:rsidR="00EF702B" w:rsidRPr="00EF702B" w:rsidRDefault="00EF702B" w:rsidP="00EF702B">
      <w:pPr>
        <w:pStyle w:val="ListParagraph"/>
        <w:numPr>
          <w:ilvl w:val="0"/>
          <w:numId w:val="38"/>
        </w:numPr>
      </w:pPr>
      <w:r>
        <w:rPr>
          <w:sz w:val="24"/>
          <w:szCs w:val="24"/>
        </w:rPr>
        <w:t>Ưu điểm:</w:t>
      </w:r>
    </w:p>
    <w:p w14:paraId="393B811D" w14:textId="65E446A5" w:rsidR="00624917" w:rsidRPr="00624917" w:rsidRDefault="00624917" w:rsidP="00EF702B">
      <w:pPr>
        <w:pStyle w:val="ListParagraph"/>
        <w:numPr>
          <w:ilvl w:val="1"/>
          <w:numId w:val="38"/>
        </w:numPr>
      </w:pPr>
      <w:r>
        <w:rPr>
          <w:sz w:val="24"/>
          <w:szCs w:val="24"/>
        </w:rPr>
        <w:t>Tiện lợi</w:t>
      </w:r>
    </w:p>
    <w:p w14:paraId="1594739C" w14:textId="2D2A2C7B" w:rsidR="00624917" w:rsidRPr="00624917" w:rsidRDefault="00624917" w:rsidP="00624917">
      <w:pPr>
        <w:pStyle w:val="ListParagraph"/>
        <w:numPr>
          <w:ilvl w:val="1"/>
          <w:numId w:val="38"/>
        </w:numPr>
      </w:pPr>
      <w:r>
        <w:rPr>
          <w:sz w:val="24"/>
          <w:szCs w:val="24"/>
        </w:rPr>
        <w:t>Giao diện dễ sử dụng</w:t>
      </w:r>
    </w:p>
    <w:p w14:paraId="45F940ED" w14:textId="6B28A0B7" w:rsidR="00624917" w:rsidRPr="00624917" w:rsidRDefault="00624917" w:rsidP="00624917">
      <w:pPr>
        <w:pStyle w:val="ListParagraph"/>
        <w:numPr>
          <w:ilvl w:val="1"/>
          <w:numId w:val="38"/>
        </w:numPr>
      </w:pPr>
      <w:r>
        <w:rPr>
          <w:sz w:val="24"/>
          <w:szCs w:val="24"/>
        </w:rPr>
        <w:t>Một tài khoản người dùng có thể đăng nhập được trên nhiều thiết bị( các thiết bị được đăng ký với server của tòa nhà bằng địa chỉ MAC)</w:t>
      </w:r>
    </w:p>
    <w:p w14:paraId="0AF9E6EA" w14:textId="05E10800" w:rsidR="00624917" w:rsidRPr="00624917" w:rsidRDefault="00624917" w:rsidP="00624917">
      <w:pPr>
        <w:pStyle w:val="ListParagraph"/>
        <w:numPr>
          <w:ilvl w:val="0"/>
          <w:numId w:val="38"/>
        </w:numPr>
      </w:pPr>
      <w:r>
        <w:rPr>
          <w:sz w:val="24"/>
          <w:szCs w:val="24"/>
        </w:rPr>
        <w:t>Nhược điểm:</w:t>
      </w:r>
    </w:p>
    <w:p w14:paraId="24FC90D7" w14:textId="36963953" w:rsidR="00624917" w:rsidRPr="00624917" w:rsidRDefault="00624917" w:rsidP="00624917">
      <w:pPr>
        <w:pStyle w:val="ListParagraph"/>
        <w:numPr>
          <w:ilvl w:val="1"/>
          <w:numId w:val="38"/>
        </w:numPr>
      </w:pPr>
      <w:r>
        <w:rPr>
          <w:sz w:val="24"/>
          <w:szCs w:val="24"/>
        </w:rPr>
        <w:t>Thiết bị điều khiển người dùng phải được kết nối internet</w:t>
      </w:r>
    </w:p>
    <w:p w14:paraId="3C21F002" w14:textId="358227F1" w:rsidR="00624917" w:rsidRPr="00624917" w:rsidRDefault="00624917" w:rsidP="00624917">
      <w:pPr>
        <w:pStyle w:val="ListParagraph"/>
        <w:numPr>
          <w:ilvl w:val="1"/>
          <w:numId w:val="38"/>
        </w:numPr>
      </w:pPr>
      <w:r>
        <w:rPr>
          <w:sz w:val="24"/>
          <w:szCs w:val="24"/>
        </w:rPr>
        <w:t>ứng dụng điều khiển nhà thông minh chỉ chạy được trên android và ios</w:t>
      </w:r>
    </w:p>
    <w:p w14:paraId="4E835C35" w14:textId="7CC3D674" w:rsidR="00624917" w:rsidRDefault="00624917" w:rsidP="00624917">
      <w:pPr>
        <w:pStyle w:val="ListParagraph"/>
        <w:numPr>
          <w:ilvl w:val="0"/>
          <w:numId w:val="39"/>
        </w:numPr>
        <w:rPr>
          <w:sz w:val="24"/>
          <w:szCs w:val="24"/>
        </w:rPr>
      </w:pPr>
      <w:r>
        <w:rPr>
          <w:sz w:val="24"/>
          <w:szCs w:val="24"/>
        </w:rPr>
        <w:t>Lợi ích người dùng:</w:t>
      </w:r>
    </w:p>
    <w:p w14:paraId="0007272A" w14:textId="64D5111C" w:rsidR="00624917" w:rsidRDefault="00624917" w:rsidP="00624917">
      <w:pPr>
        <w:pStyle w:val="ListParagraph"/>
        <w:numPr>
          <w:ilvl w:val="1"/>
          <w:numId w:val="39"/>
        </w:numPr>
        <w:rPr>
          <w:sz w:val="24"/>
          <w:szCs w:val="24"/>
        </w:rPr>
      </w:pPr>
      <w:r>
        <w:rPr>
          <w:sz w:val="24"/>
          <w:szCs w:val="24"/>
        </w:rPr>
        <w:t>Tiết kiệm thời gian, công sức</w:t>
      </w:r>
    </w:p>
    <w:p w14:paraId="5CFE58A1" w14:textId="73253EF9" w:rsidR="00624917" w:rsidRDefault="00624917" w:rsidP="00624917">
      <w:pPr>
        <w:pStyle w:val="ListParagraph"/>
        <w:numPr>
          <w:ilvl w:val="1"/>
          <w:numId w:val="39"/>
        </w:numPr>
        <w:rPr>
          <w:sz w:val="24"/>
          <w:szCs w:val="24"/>
        </w:rPr>
      </w:pPr>
      <w:r>
        <w:rPr>
          <w:sz w:val="24"/>
          <w:szCs w:val="24"/>
        </w:rPr>
        <w:t>Dễ dàng quản lý ngôi nhà của minh</w:t>
      </w:r>
    </w:p>
    <w:p w14:paraId="76EDC13A" w14:textId="1807B21B" w:rsidR="00624917" w:rsidRPr="00624917" w:rsidRDefault="00624917" w:rsidP="00624917">
      <w:pPr>
        <w:pStyle w:val="ListParagraph"/>
        <w:numPr>
          <w:ilvl w:val="1"/>
          <w:numId w:val="39"/>
        </w:numPr>
        <w:rPr>
          <w:sz w:val="24"/>
          <w:szCs w:val="24"/>
        </w:rPr>
      </w:pPr>
      <w:r>
        <w:rPr>
          <w:sz w:val="24"/>
          <w:szCs w:val="24"/>
        </w:rPr>
        <w:t>Nâng tầm giá trị ngôi nhà</w:t>
      </w:r>
    </w:p>
    <w:p w14:paraId="201D3D5C" w14:textId="30908221" w:rsidR="00E31DB9" w:rsidRDefault="00E31DB9" w:rsidP="00F16A81">
      <w:pPr>
        <w:pStyle w:val="Heading1"/>
      </w:pPr>
      <w:bookmarkStart w:id="10" w:name="_Toc527975135"/>
      <w:r>
        <w:t>Ước lượng</w:t>
      </w:r>
      <w:bookmarkEnd w:id="10"/>
    </w:p>
    <w:p w14:paraId="486E4519" w14:textId="7A48805C" w:rsidR="00464FA9" w:rsidRDefault="00464FA9" w:rsidP="00E31DB9">
      <w:pPr>
        <w:pStyle w:val="Heading2"/>
      </w:pPr>
      <w:bookmarkStart w:id="11" w:name="_Toc527975136"/>
      <w:r>
        <w:t>Ước lượng tính năng</w:t>
      </w:r>
      <w:bookmarkEnd w:id="11"/>
    </w:p>
    <w:p w14:paraId="4A713F5C" w14:textId="297B4985" w:rsidR="00624917" w:rsidRPr="00FD5B41" w:rsidRDefault="00624917" w:rsidP="00624917">
      <w:pPr>
        <w:pStyle w:val="ListParagraph"/>
        <w:numPr>
          <w:ilvl w:val="0"/>
          <w:numId w:val="39"/>
        </w:numPr>
        <w:rPr>
          <w:highlight w:val="yellow"/>
        </w:rPr>
      </w:pPr>
      <w:r w:rsidRPr="00FD5B41">
        <w:rPr>
          <w:sz w:val="24"/>
          <w:szCs w:val="24"/>
          <w:highlight w:val="yellow"/>
        </w:rPr>
        <w:t>Ứng dụng điều khiển nhà thông minh:</w:t>
      </w:r>
    </w:p>
    <w:p w14:paraId="4B08DB6F" w14:textId="3F0AE3AB" w:rsidR="00624917" w:rsidRPr="00624917" w:rsidRDefault="00624917" w:rsidP="00624917">
      <w:pPr>
        <w:pStyle w:val="ListParagraph"/>
        <w:numPr>
          <w:ilvl w:val="1"/>
          <w:numId w:val="39"/>
        </w:numPr>
      </w:pPr>
      <w:r>
        <w:rPr>
          <w:sz w:val="24"/>
          <w:szCs w:val="24"/>
        </w:rPr>
        <w:t>Đăng nhập</w:t>
      </w:r>
    </w:p>
    <w:p w14:paraId="1FCCE8CC" w14:textId="6D4C3BA6" w:rsidR="00624917" w:rsidRPr="00091E12" w:rsidRDefault="00091E12" w:rsidP="00624917">
      <w:pPr>
        <w:pStyle w:val="ListParagraph"/>
        <w:numPr>
          <w:ilvl w:val="1"/>
          <w:numId w:val="39"/>
        </w:numPr>
      </w:pPr>
      <w:r>
        <w:rPr>
          <w:sz w:val="24"/>
          <w:szCs w:val="24"/>
        </w:rPr>
        <w:t>Tích hợp các thiết bị và hệ thông quản lý của nhà thông minh: như gia nhập thiết bị, hủy bỏ thiết bị với hệ thống)</w:t>
      </w:r>
    </w:p>
    <w:p w14:paraId="3BC50A98" w14:textId="632ECC25" w:rsidR="00091E12" w:rsidRPr="00091E12" w:rsidRDefault="00091E12" w:rsidP="00624917">
      <w:pPr>
        <w:pStyle w:val="ListParagraph"/>
        <w:numPr>
          <w:ilvl w:val="1"/>
          <w:numId w:val="39"/>
        </w:numPr>
      </w:pPr>
      <w:r>
        <w:rPr>
          <w:sz w:val="24"/>
          <w:szCs w:val="24"/>
        </w:rPr>
        <w:t>Hỗ trợ đa ngôn ngữ</w:t>
      </w:r>
    </w:p>
    <w:p w14:paraId="155A9CDB" w14:textId="41AED538" w:rsidR="00091E12" w:rsidRPr="00091E12" w:rsidRDefault="00091E12" w:rsidP="00624917">
      <w:pPr>
        <w:pStyle w:val="ListParagraph"/>
        <w:numPr>
          <w:ilvl w:val="1"/>
          <w:numId w:val="39"/>
        </w:numPr>
      </w:pPr>
      <w:r>
        <w:rPr>
          <w:sz w:val="24"/>
          <w:szCs w:val="24"/>
        </w:rPr>
        <w:t>Điều khiển các thiết bị trong căn hộ như: đèn, điều hòa, hệ thống tưới nước, bình nóng lạnh, cửa, camera,…</w:t>
      </w:r>
    </w:p>
    <w:p w14:paraId="6B36AF4A" w14:textId="47F366C3" w:rsidR="00091E12" w:rsidRPr="00091E12" w:rsidRDefault="00091E12" w:rsidP="00091E12">
      <w:pPr>
        <w:pStyle w:val="ListParagraph"/>
        <w:numPr>
          <w:ilvl w:val="0"/>
          <w:numId w:val="39"/>
        </w:numPr>
      </w:pPr>
      <w:r>
        <w:rPr>
          <w:sz w:val="24"/>
          <w:szCs w:val="24"/>
        </w:rPr>
        <w:t>Server chung cho tòa nhà:</w:t>
      </w:r>
    </w:p>
    <w:p w14:paraId="5FBA1284" w14:textId="4B4B83B1" w:rsidR="00091E12" w:rsidRPr="00091E12" w:rsidRDefault="00091E12" w:rsidP="00091E12">
      <w:pPr>
        <w:pStyle w:val="ListParagraph"/>
        <w:numPr>
          <w:ilvl w:val="1"/>
          <w:numId w:val="39"/>
        </w:numPr>
      </w:pPr>
      <w:r>
        <w:rPr>
          <w:sz w:val="24"/>
          <w:szCs w:val="24"/>
        </w:rPr>
        <w:t>Lưu trữ tài khoản các căn hộ.</w:t>
      </w:r>
    </w:p>
    <w:p w14:paraId="2B07EAC7" w14:textId="454A0BC7" w:rsidR="00091E12" w:rsidRPr="00091E12" w:rsidRDefault="00091E12" w:rsidP="00091E12">
      <w:pPr>
        <w:pStyle w:val="ListParagraph"/>
        <w:numPr>
          <w:ilvl w:val="1"/>
          <w:numId w:val="39"/>
        </w:numPr>
      </w:pPr>
      <w:r>
        <w:rPr>
          <w:sz w:val="24"/>
          <w:szCs w:val="24"/>
        </w:rPr>
        <w:lastRenderedPageBreak/>
        <w:t>Tình trạng các căn hộ</w:t>
      </w:r>
    </w:p>
    <w:p w14:paraId="44B29840" w14:textId="0ABCA1C5" w:rsidR="00091E12" w:rsidRPr="00FD5B41" w:rsidRDefault="00091E12" w:rsidP="00091E12">
      <w:pPr>
        <w:pStyle w:val="ListParagraph"/>
        <w:numPr>
          <w:ilvl w:val="1"/>
          <w:numId w:val="39"/>
        </w:numPr>
        <w:rPr>
          <w:highlight w:val="yellow"/>
        </w:rPr>
      </w:pPr>
      <w:r w:rsidRPr="00FD5B41">
        <w:rPr>
          <w:sz w:val="24"/>
          <w:szCs w:val="24"/>
          <w:highlight w:val="yellow"/>
        </w:rPr>
        <w:t>Điều hướng chuyển tiếp gửi nhận dữ liệu giữa căn hộ và ứng dụng điều khiển nhà thông minh</w:t>
      </w:r>
    </w:p>
    <w:p w14:paraId="0196CA47" w14:textId="617C82C1" w:rsidR="00091E12" w:rsidRPr="00150AD1" w:rsidRDefault="00150AD1" w:rsidP="00150AD1">
      <w:pPr>
        <w:pStyle w:val="ListParagraph"/>
        <w:numPr>
          <w:ilvl w:val="0"/>
          <w:numId w:val="40"/>
        </w:numPr>
      </w:pPr>
      <w:r>
        <w:rPr>
          <w:sz w:val="24"/>
          <w:szCs w:val="24"/>
        </w:rPr>
        <w:t>Server riêng của các căn hộ:</w:t>
      </w:r>
    </w:p>
    <w:p w14:paraId="00B104C0" w14:textId="356472EC" w:rsidR="00150AD1" w:rsidRPr="00150AD1" w:rsidRDefault="00150AD1" w:rsidP="00150AD1">
      <w:pPr>
        <w:pStyle w:val="ListParagraph"/>
        <w:numPr>
          <w:ilvl w:val="1"/>
          <w:numId w:val="40"/>
        </w:numPr>
      </w:pPr>
      <w:r>
        <w:rPr>
          <w:sz w:val="24"/>
          <w:szCs w:val="24"/>
        </w:rPr>
        <w:t>Nhận dạng các thiết bị</w:t>
      </w:r>
    </w:p>
    <w:p w14:paraId="69999356" w14:textId="4902E365" w:rsidR="00150AD1" w:rsidRPr="00150AD1" w:rsidRDefault="00150AD1" w:rsidP="00150AD1">
      <w:pPr>
        <w:pStyle w:val="ListParagraph"/>
        <w:numPr>
          <w:ilvl w:val="1"/>
          <w:numId w:val="40"/>
        </w:numPr>
      </w:pPr>
      <w:r>
        <w:rPr>
          <w:sz w:val="24"/>
          <w:szCs w:val="24"/>
        </w:rPr>
        <w:t>Gửi nhận dữ liệu với thiết bị trong căn hộ</w:t>
      </w:r>
    </w:p>
    <w:p w14:paraId="0EDA6BE4" w14:textId="7F9213DE" w:rsidR="00150AD1" w:rsidRPr="00FD5B41" w:rsidRDefault="00150AD1" w:rsidP="00150AD1">
      <w:pPr>
        <w:pStyle w:val="ListParagraph"/>
        <w:numPr>
          <w:ilvl w:val="1"/>
          <w:numId w:val="40"/>
        </w:numPr>
        <w:rPr>
          <w:highlight w:val="yellow"/>
        </w:rPr>
      </w:pPr>
      <w:r w:rsidRPr="00FD5B41">
        <w:rPr>
          <w:sz w:val="24"/>
          <w:szCs w:val="24"/>
          <w:highlight w:val="yellow"/>
        </w:rPr>
        <w:t>Xử lý điều khiển từ smartphone</w:t>
      </w:r>
    </w:p>
    <w:p w14:paraId="34EFD62D" w14:textId="7469380F" w:rsidR="00150AD1" w:rsidRPr="00150AD1" w:rsidRDefault="00150AD1" w:rsidP="00150AD1">
      <w:pPr>
        <w:pStyle w:val="ListParagraph"/>
        <w:numPr>
          <w:ilvl w:val="1"/>
          <w:numId w:val="40"/>
        </w:numPr>
      </w:pPr>
      <w:r>
        <w:rPr>
          <w:sz w:val="24"/>
          <w:szCs w:val="24"/>
        </w:rPr>
        <w:t>Phát lệnh thực thi cho thiết bị</w:t>
      </w:r>
    </w:p>
    <w:p w14:paraId="59DE9D87" w14:textId="43E7E722" w:rsidR="00AB76D7" w:rsidRPr="00AB76D7" w:rsidRDefault="00150AD1" w:rsidP="00AB76D7">
      <w:pPr>
        <w:pStyle w:val="ListParagraph"/>
        <w:numPr>
          <w:ilvl w:val="1"/>
          <w:numId w:val="40"/>
        </w:numPr>
      </w:pPr>
      <w:r w:rsidRPr="00FD5B41">
        <w:rPr>
          <w:sz w:val="24"/>
          <w:szCs w:val="24"/>
          <w:highlight w:val="yellow"/>
        </w:rPr>
        <w:t>Đưa ra cảnh báo cho người dùng khi có sự cố bất thường xảy ra</w:t>
      </w:r>
    </w:p>
    <w:p w14:paraId="7CB60D16" w14:textId="14D93FDE" w:rsidR="002814C8" w:rsidRDefault="002814C8" w:rsidP="00E31DB9">
      <w:pPr>
        <w:pStyle w:val="Heading2"/>
      </w:pPr>
      <w:bookmarkStart w:id="12" w:name="_Toc527975138"/>
      <w:r>
        <w:t>Ước lượng thời gian</w:t>
      </w:r>
      <w:bookmarkEnd w:id="12"/>
    </w:p>
    <w:tbl>
      <w:tblPr>
        <w:tblStyle w:val="TableGrid"/>
        <w:tblW w:w="0" w:type="auto"/>
        <w:tblLook w:val="04A0" w:firstRow="1" w:lastRow="0" w:firstColumn="1" w:lastColumn="0" w:noHBand="0" w:noVBand="1"/>
      </w:tblPr>
      <w:tblGrid>
        <w:gridCol w:w="631"/>
        <w:gridCol w:w="2340"/>
        <w:gridCol w:w="5895"/>
      </w:tblGrid>
      <w:tr w:rsidR="00AB76D7" w14:paraId="10739FC0" w14:textId="77777777" w:rsidTr="00AB76D7">
        <w:tc>
          <w:tcPr>
            <w:tcW w:w="535" w:type="dxa"/>
            <w:shd w:val="clear" w:color="auto" w:fill="C6D9F1" w:themeFill="text2" w:themeFillTint="33"/>
          </w:tcPr>
          <w:p w14:paraId="1003C9EE" w14:textId="47ABDF6F" w:rsidR="00AB76D7" w:rsidRPr="00AB76D7" w:rsidRDefault="00AB76D7" w:rsidP="00AB76D7">
            <w:pPr>
              <w:rPr>
                <w:sz w:val="24"/>
                <w:szCs w:val="24"/>
              </w:rPr>
            </w:pPr>
            <w:r w:rsidRPr="00AB76D7">
              <w:rPr>
                <w:sz w:val="24"/>
                <w:szCs w:val="24"/>
              </w:rPr>
              <w:t>STT</w:t>
            </w:r>
          </w:p>
        </w:tc>
        <w:tc>
          <w:tcPr>
            <w:tcW w:w="2340" w:type="dxa"/>
            <w:shd w:val="clear" w:color="auto" w:fill="C6D9F1" w:themeFill="text2" w:themeFillTint="33"/>
          </w:tcPr>
          <w:p w14:paraId="7C66640F" w14:textId="6B5FA984" w:rsidR="00AB76D7" w:rsidRPr="00AB76D7" w:rsidRDefault="00AB76D7" w:rsidP="00AB76D7">
            <w:pPr>
              <w:jc w:val="center"/>
              <w:rPr>
                <w:sz w:val="24"/>
                <w:szCs w:val="24"/>
              </w:rPr>
            </w:pPr>
            <w:r w:rsidRPr="00AB76D7">
              <w:rPr>
                <w:sz w:val="24"/>
                <w:szCs w:val="24"/>
              </w:rPr>
              <w:t>Thời gian</w:t>
            </w:r>
          </w:p>
        </w:tc>
        <w:tc>
          <w:tcPr>
            <w:tcW w:w="5895" w:type="dxa"/>
            <w:shd w:val="clear" w:color="auto" w:fill="C6D9F1" w:themeFill="text2" w:themeFillTint="33"/>
          </w:tcPr>
          <w:p w14:paraId="7F1980EA" w14:textId="03E2AF60" w:rsidR="00AB76D7" w:rsidRPr="00AB76D7" w:rsidRDefault="00AB76D7" w:rsidP="00AB76D7">
            <w:pPr>
              <w:jc w:val="center"/>
              <w:rPr>
                <w:sz w:val="24"/>
                <w:szCs w:val="24"/>
              </w:rPr>
            </w:pPr>
            <w:r w:rsidRPr="00AB76D7">
              <w:rPr>
                <w:sz w:val="24"/>
                <w:szCs w:val="24"/>
              </w:rPr>
              <w:t>Công việc</w:t>
            </w:r>
          </w:p>
        </w:tc>
      </w:tr>
      <w:tr w:rsidR="00AB76D7" w14:paraId="690A1B92" w14:textId="77777777" w:rsidTr="00AB76D7">
        <w:tc>
          <w:tcPr>
            <w:tcW w:w="535" w:type="dxa"/>
            <w:shd w:val="clear" w:color="auto" w:fill="DDD9C3" w:themeFill="background2" w:themeFillShade="E6"/>
          </w:tcPr>
          <w:p w14:paraId="3EC43D46" w14:textId="2A6E9D24" w:rsidR="00AB76D7" w:rsidRPr="00AB76D7" w:rsidRDefault="00AB76D7" w:rsidP="00AB76D7">
            <w:pPr>
              <w:jc w:val="center"/>
              <w:rPr>
                <w:sz w:val="24"/>
                <w:szCs w:val="24"/>
              </w:rPr>
            </w:pPr>
            <w:r w:rsidRPr="00AB76D7">
              <w:rPr>
                <w:sz w:val="24"/>
                <w:szCs w:val="24"/>
              </w:rPr>
              <w:t>1</w:t>
            </w:r>
          </w:p>
        </w:tc>
        <w:tc>
          <w:tcPr>
            <w:tcW w:w="2340" w:type="dxa"/>
            <w:shd w:val="clear" w:color="auto" w:fill="DDD9C3" w:themeFill="background2" w:themeFillShade="E6"/>
          </w:tcPr>
          <w:p w14:paraId="096F8CEF" w14:textId="6B6944A9" w:rsidR="00AB76D7" w:rsidRPr="00AB76D7" w:rsidRDefault="00AB76D7" w:rsidP="00AB76D7">
            <w:pPr>
              <w:jc w:val="center"/>
              <w:rPr>
                <w:sz w:val="24"/>
                <w:szCs w:val="24"/>
              </w:rPr>
            </w:pPr>
            <w:r w:rsidRPr="00AB76D7">
              <w:rPr>
                <w:sz w:val="24"/>
                <w:szCs w:val="24"/>
              </w:rPr>
              <w:t>1 tháng</w:t>
            </w:r>
          </w:p>
        </w:tc>
        <w:tc>
          <w:tcPr>
            <w:tcW w:w="5895" w:type="dxa"/>
            <w:shd w:val="clear" w:color="auto" w:fill="DDD9C3" w:themeFill="background2" w:themeFillShade="E6"/>
          </w:tcPr>
          <w:p w14:paraId="177E72E3" w14:textId="05C93F9D" w:rsidR="00AB76D7" w:rsidRPr="00AB76D7" w:rsidRDefault="00AB76D7" w:rsidP="00AB76D7">
            <w:pPr>
              <w:jc w:val="center"/>
              <w:rPr>
                <w:sz w:val="24"/>
                <w:szCs w:val="24"/>
              </w:rPr>
            </w:pPr>
            <w:r w:rsidRPr="00AB76D7">
              <w:rPr>
                <w:sz w:val="24"/>
                <w:szCs w:val="24"/>
              </w:rPr>
              <w:t>Khảo sát, đánh giá, phân công công việc</w:t>
            </w:r>
          </w:p>
        </w:tc>
      </w:tr>
      <w:tr w:rsidR="00AB76D7" w14:paraId="107A7917" w14:textId="77777777" w:rsidTr="00AB76D7">
        <w:tc>
          <w:tcPr>
            <w:tcW w:w="535" w:type="dxa"/>
            <w:shd w:val="clear" w:color="auto" w:fill="C00000"/>
          </w:tcPr>
          <w:p w14:paraId="43D09737" w14:textId="149A2FCC" w:rsidR="00AB76D7" w:rsidRPr="00AB76D7" w:rsidRDefault="00AB76D7" w:rsidP="00AB76D7">
            <w:pPr>
              <w:jc w:val="center"/>
              <w:rPr>
                <w:sz w:val="24"/>
                <w:szCs w:val="24"/>
              </w:rPr>
            </w:pPr>
            <w:r w:rsidRPr="00AB76D7">
              <w:rPr>
                <w:sz w:val="24"/>
                <w:szCs w:val="24"/>
              </w:rPr>
              <w:t>2</w:t>
            </w:r>
          </w:p>
        </w:tc>
        <w:tc>
          <w:tcPr>
            <w:tcW w:w="2340" w:type="dxa"/>
            <w:shd w:val="clear" w:color="auto" w:fill="C00000"/>
          </w:tcPr>
          <w:p w14:paraId="3445F764" w14:textId="24EC9101" w:rsidR="00AB76D7" w:rsidRPr="00AB76D7" w:rsidRDefault="00AB76D7" w:rsidP="00AB76D7">
            <w:pPr>
              <w:jc w:val="center"/>
              <w:rPr>
                <w:sz w:val="24"/>
                <w:szCs w:val="24"/>
              </w:rPr>
            </w:pPr>
            <w:r w:rsidRPr="00AB76D7">
              <w:rPr>
                <w:sz w:val="24"/>
                <w:szCs w:val="24"/>
              </w:rPr>
              <w:t>2 tháng</w:t>
            </w:r>
          </w:p>
        </w:tc>
        <w:tc>
          <w:tcPr>
            <w:tcW w:w="5895" w:type="dxa"/>
            <w:shd w:val="clear" w:color="auto" w:fill="C00000"/>
          </w:tcPr>
          <w:p w14:paraId="7B308C12" w14:textId="5C2DE078" w:rsidR="00AB76D7" w:rsidRPr="00AB76D7" w:rsidRDefault="00AB76D7" w:rsidP="00AB76D7">
            <w:pPr>
              <w:jc w:val="center"/>
              <w:rPr>
                <w:sz w:val="24"/>
                <w:szCs w:val="24"/>
              </w:rPr>
            </w:pPr>
            <w:r w:rsidRPr="00AB76D7">
              <w:rPr>
                <w:sz w:val="24"/>
                <w:szCs w:val="24"/>
              </w:rPr>
              <w:t>Xây dựng dự án</w:t>
            </w:r>
          </w:p>
        </w:tc>
      </w:tr>
      <w:tr w:rsidR="00AB76D7" w14:paraId="7596C8A7" w14:textId="77777777" w:rsidTr="00AB76D7">
        <w:tc>
          <w:tcPr>
            <w:tcW w:w="535" w:type="dxa"/>
            <w:shd w:val="clear" w:color="auto" w:fill="D9D9D9" w:themeFill="background1" w:themeFillShade="D9"/>
          </w:tcPr>
          <w:p w14:paraId="45842638" w14:textId="67094A30" w:rsidR="00AB76D7" w:rsidRPr="00AB76D7" w:rsidRDefault="00AB76D7" w:rsidP="00AB76D7">
            <w:pPr>
              <w:jc w:val="center"/>
              <w:rPr>
                <w:sz w:val="24"/>
                <w:szCs w:val="24"/>
              </w:rPr>
            </w:pPr>
            <w:r w:rsidRPr="00AB76D7">
              <w:rPr>
                <w:sz w:val="24"/>
                <w:szCs w:val="24"/>
              </w:rPr>
              <w:t>3</w:t>
            </w:r>
          </w:p>
        </w:tc>
        <w:tc>
          <w:tcPr>
            <w:tcW w:w="2340" w:type="dxa"/>
            <w:shd w:val="clear" w:color="auto" w:fill="D9D9D9" w:themeFill="background1" w:themeFillShade="D9"/>
          </w:tcPr>
          <w:p w14:paraId="79BB1B64" w14:textId="244F5A87" w:rsidR="00AB76D7" w:rsidRPr="00AB76D7" w:rsidRDefault="00AB76D7" w:rsidP="00AB76D7">
            <w:pPr>
              <w:jc w:val="center"/>
              <w:rPr>
                <w:sz w:val="24"/>
                <w:szCs w:val="24"/>
              </w:rPr>
            </w:pPr>
            <w:r w:rsidRPr="00AB76D7">
              <w:rPr>
                <w:sz w:val="24"/>
                <w:szCs w:val="24"/>
              </w:rPr>
              <w:t>1 tháng</w:t>
            </w:r>
          </w:p>
        </w:tc>
        <w:tc>
          <w:tcPr>
            <w:tcW w:w="5895" w:type="dxa"/>
            <w:shd w:val="clear" w:color="auto" w:fill="D9D9D9" w:themeFill="background1" w:themeFillShade="D9"/>
          </w:tcPr>
          <w:p w14:paraId="1A16BE7F" w14:textId="7A510CB8" w:rsidR="00AB76D7" w:rsidRPr="00AB76D7" w:rsidRDefault="00AB76D7" w:rsidP="00AB76D7">
            <w:pPr>
              <w:jc w:val="center"/>
              <w:rPr>
                <w:sz w:val="24"/>
                <w:szCs w:val="24"/>
              </w:rPr>
            </w:pPr>
            <w:r w:rsidRPr="00AB76D7">
              <w:rPr>
                <w:sz w:val="24"/>
                <w:szCs w:val="24"/>
              </w:rPr>
              <w:t>Kiểm thử và lắp đặt</w:t>
            </w:r>
          </w:p>
        </w:tc>
      </w:tr>
    </w:tbl>
    <w:p w14:paraId="6D73E11E" w14:textId="77777777" w:rsidR="00AB76D7" w:rsidRPr="00AB76D7" w:rsidRDefault="00AB76D7" w:rsidP="00AB76D7"/>
    <w:p w14:paraId="480ADFF8" w14:textId="56994340" w:rsidR="00F930E7" w:rsidRDefault="002814C8" w:rsidP="00E31DB9">
      <w:pPr>
        <w:pStyle w:val="Heading2"/>
      </w:pPr>
      <w:bookmarkStart w:id="13" w:name="_Toc527975139"/>
      <w:r>
        <w:t>Ước lượng rủi ro</w:t>
      </w:r>
      <w:bookmarkEnd w:id="13"/>
    </w:p>
    <w:p w14:paraId="50B5CF22" w14:textId="5B9D92C1" w:rsidR="00AB76D7" w:rsidRPr="00AB76D7" w:rsidRDefault="00AB76D7" w:rsidP="00AB76D7">
      <w:pPr>
        <w:pStyle w:val="ListParagraph"/>
        <w:numPr>
          <w:ilvl w:val="0"/>
          <w:numId w:val="40"/>
        </w:numPr>
      </w:pPr>
      <w:r>
        <w:rPr>
          <w:sz w:val="24"/>
          <w:szCs w:val="24"/>
        </w:rPr>
        <w:t>Người dùng không sử dụng hệ điều hành android hoặc IOS</w:t>
      </w:r>
    </w:p>
    <w:p w14:paraId="4713E023" w14:textId="16F148B0" w:rsidR="00AB76D7" w:rsidRPr="00FD5B41" w:rsidRDefault="000A38CF" w:rsidP="00AB76D7">
      <w:pPr>
        <w:pStyle w:val="ListParagraph"/>
        <w:numPr>
          <w:ilvl w:val="0"/>
          <w:numId w:val="40"/>
        </w:numPr>
        <w:rPr>
          <w:highlight w:val="yellow"/>
        </w:rPr>
      </w:pPr>
      <w:r w:rsidRPr="00FD5B41">
        <w:rPr>
          <w:sz w:val="24"/>
          <w:szCs w:val="24"/>
          <w:highlight w:val="yellow"/>
        </w:rPr>
        <w:t>Số lượng thiết bị cùng sử dụng 1 tài khoản bị hạn chế</w:t>
      </w:r>
      <w:r w:rsidR="00FD5B41" w:rsidRPr="00FD5B41">
        <w:rPr>
          <w:sz w:val="24"/>
          <w:szCs w:val="24"/>
          <w:highlight w:val="yellow"/>
        </w:rPr>
        <w:t>(6 Thiết bị</w:t>
      </w:r>
      <w:r w:rsidRPr="00FD5B41">
        <w:rPr>
          <w:sz w:val="24"/>
          <w:szCs w:val="24"/>
          <w:highlight w:val="yellow"/>
        </w:rPr>
        <w:t>)</w:t>
      </w:r>
    </w:p>
    <w:p w14:paraId="1BE44E43" w14:textId="7AAF71BA" w:rsidR="000A38CF" w:rsidRPr="00FD5B41" w:rsidRDefault="000A38CF" w:rsidP="00AB76D7">
      <w:pPr>
        <w:pStyle w:val="ListParagraph"/>
        <w:numPr>
          <w:ilvl w:val="0"/>
          <w:numId w:val="40"/>
        </w:numPr>
      </w:pPr>
      <w:r>
        <w:rPr>
          <w:sz w:val="24"/>
          <w:szCs w:val="24"/>
        </w:rPr>
        <w:t>Người dùng không có mạng Internet</w:t>
      </w:r>
    </w:p>
    <w:p w14:paraId="65F6458A" w14:textId="7F05B8CA" w:rsidR="00FD5B41" w:rsidRPr="00FB453E" w:rsidRDefault="00FD5B41" w:rsidP="00FD5B41">
      <w:pPr>
        <w:pStyle w:val="ListParagraph"/>
        <w:numPr>
          <w:ilvl w:val="0"/>
          <w:numId w:val="40"/>
        </w:numPr>
        <w:rPr>
          <w:highlight w:val="yellow"/>
        </w:rPr>
      </w:pPr>
      <w:r>
        <w:rPr>
          <w:sz w:val="24"/>
          <w:szCs w:val="24"/>
          <w:highlight w:val="yellow"/>
        </w:rPr>
        <w:t>Xung đột điều khiển giữa các thiết bị</w:t>
      </w:r>
    </w:p>
    <w:p w14:paraId="21FC0D72" w14:textId="77777777" w:rsidR="00FB453E" w:rsidRPr="00FD5B41" w:rsidRDefault="00FB453E" w:rsidP="00FD5B41">
      <w:pPr>
        <w:pStyle w:val="ListParagraph"/>
        <w:numPr>
          <w:ilvl w:val="0"/>
          <w:numId w:val="40"/>
        </w:numPr>
        <w:rPr>
          <w:highlight w:val="yellow"/>
        </w:rPr>
      </w:pPr>
    </w:p>
    <w:p w14:paraId="03D23F8F" w14:textId="37AAEC79" w:rsidR="00F930E7" w:rsidRDefault="00F930E7" w:rsidP="00E31DB9">
      <w:pPr>
        <w:pStyle w:val="Heading2"/>
      </w:pPr>
      <w:bookmarkStart w:id="14" w:name="_Toc527975140"/>
      <w:r>
        <w:t>Xác định các hạng mục kiểm thử</w:t>
      </w:r>
      <w:bookmarkEnd w:id="14"/>
    </w:p>
    <w:p w14:paraId="333EBA32" w14:textId="45E7D58F" w:rsidR="000A38CF" w:rsidRPr="000A38CF" w:rsidRDefault="000A38CF" w:rsidP="000A38CF">
      <w:pPr>
        <w:pStyle w:val="ListParagraph"/>
        <w:numPr>
          <w:ilvl w:val="0"/>
          <w:numId w:val="41"/>
        </w:numPr>
      </w:pPr>
      <w:r>
        <w:rPr>
          <w:sz w:val="24"/>
          <w:szCs w:val="24"/>
        </w:rPr>
        <w:t>Kiểm thử cài đặt ứng dụng trên thiết bị iphone, Samsung, ipad, asus, xaomi, hauwai, nokia…</w:t>
      </w:r>
    </w:p>
    <w:p w14:paraId="3E1093A6" w14:textId="10151B8B" w:rsidR="000A38CF" w:rsidRPr="000A38CF" w:rsidRDefault="000A38CF" w:rsidP="000A38CF">
      <w:pPr>
        <w:pStyle w:val="ListParagraph"/>
        <w:numPr>
          <w:ilvl w:val="0"/>
          <w:numId w:val="41"/>
        </w:numPr>
      </w:pPr>
      <w:r>
        <w:rPr>
          <w:sz w:val="24"/>
          <w:szCs w:val="24"/>
        </w:rPr>
        <w:t>Kiểm thử kết nối gửi nhận dữ liệu giữa thiết bị trong gia đình với server</w:t>
      </w:r>
    </w:p>
    <w:p w14:paraId="6DCD84D3" w14:textId="5D1B8EB4" w:rsidR="000A38CF" w:rsidRPr="00FD5B41" w:rsidRDefault="000A38CF" w:rsidP="000A38CF">
      <w:pPr>
        <w:pStyle w:val="ListParagraph"/>
        <w:numPr>
          <w:ilvl w:val="0"/>
          <w:numId w:val="41"/>
        </w:numPr>
      </w:pPr>
      <w:r>
        <w:rPr>
          <w:sz w:val="24"/>
          <w:szCs w:val="24"/>
        </w:rPr>
        <w:t>Kiểm thử kết nối gửi nhận dữ liệu giữa server và ứng dụng điều khiển</w:t>
      </w:r>
    </w:p>
    <w:p w14:paraId="126BC556" w14:textId="7812682D" w:rsidR="00FD5B41" w:rsidRPr="00FD5B41" w:rsidRDefault="00FD5B41" w:rsidP="00FD5B41">
      <w:pPr>
        <w:pStyle w:val="ListParagraph"/>
        <w:numPr>
          <w:ilvl w:val="0"/>
          <w:numId w:val="41"/>
        </w:numPr>
        <w:rPr>
          <w:highlight w:val="yellow"/>
        </w:rPr>
      </w:pPr>
      <w:r w:rsidRPr="00FD5B41">
        <w:rPr>
          <w:sz w:val="24"/>
          <w:szCs w:val="24"/>
          <w:highlight w:val="yellow"/>
        </w:rPr>
        <w:t>Kiểm thử hệ thống có bị xung đột khi điều khiển</w:t>
      </w:r>
    </w:p>
    <w:p w14:paraId="44FE2F08" w14:textId="053E742C" w:rsidR="001F2E8C" w:rsidRDefault="00947316" w:rsidP="00E31DB9">
      <w:pPr>
        <w:pStyle w:val="Heading2"/>
      </w:pPr>
      <w:bookmarkStart w:id="15" w:name="_Toc527975141"/>
      <w:r>
        <w:t>Ước lượng cách thức triển khai/cài đặt</w:t>
      </w:r>
      <w:bookmarkEnd w:id="15"/>
    </w:p>
    <w:tbl>
      <w:tblPr>
        <w:tblStyle w:val="TableGrid"/>
        <w:tblW w:w="0" w:type="auto"/>
        <w:jc w:val="center"/>
        <w:tblLook w:val="04A0" w:firstRow="1" w:lastRow="0" w:firstColumn="1" w:lastColumn="0" w:noHBand="0" w:noVBand="1"/>
      </w:tblPr>
      <w:tblGrid>
        <w:gridCol w:w="4332"/>
        <w:gridCol w:w="4332"/>
      </w:tblGrid>
      <w:tr w:rsidR="005C0DB3" w14:paraId="2E52B5C2" w14:textId="77777777" w:rsidTr="005C0DB3">
        <w:trPr>
          <w:trHeight w:val="596"/>
          <w:jc w:val="center"/>
        </w:trPr>
        <w:tc>
          <w:tcPr>
            <w:tcW w:w="4332" w:type="dxa"/>
          </w:tcPr>
          <w:p w14:paraId="158C7A78" w14:textId="47CC7D03" w:rsidR="005C0DB3" w:rsidRPr="005C0DB3" w:rsidRDefault="005C0DB3" w:rsidP="005C0DB3">
            <w:pPr>
              <w:jc w:val="center"/>
              <w:rPr>
                <w:sz w:val="24"/>
                <w:szCs w:val="24"/>
              </w:rPr>
            </w:pPr>
            <w:r w:rsidRPr="005C0DB3">
              <w:rPr>
                <w:sz w:val="24"/>
                <w:szCs w:val="24"/>
              </w:rPr>
              <w:t>Hạng mục</w:t>
            </w:r>
          </w:p>
        </w:tc>
        <w:tc>
          <w:tcPr>
            <w:tcW w:w="4332" w:type="dxa"/>
          </w:tcPr>
          <w:p w14:paraId="49431A3F" w14:textId="0E39259D" w:rsidR="005C0DB3" w:rsidRPr="005C0DB3" w:rsidRDefault="005C0DB3" w:rsidP="005C0DB3">
            <w:pPr>
              <w:jc w:val="center"/>
              <w:rPr>
                <w:sz w:val="24"/>
                <w:szCs w:val="24"/>
              </w:rPr>
            </w:pPr>
            <w:r w:rsidRPr="005C0DB3">
              <w:rPr>
                <w:sz w:val="24"/>
                <w:szCs w:val="24"/>
              </w:rPr>
              <w:t>Kết nối</w:t>
            </w:r>
          </w:p>
        </w:tc>
      </w:tr>
      <w:tr w:rsidR="005C0DB3" w14:paraId="73D1185F" w14:textId="77777777" w:rsidTr="005C0DB3">
        <w:trPr>
          <w:trHeight w:val="596"/>
          <w:jc w:val="center"/>
        </w:trPr>
        <w:tc>
          <w:tcPr>
            <w:tcW w:w="4332" w:type="dxa"/>
          </w:tcPr>
          <w:p w14:paraId="3613A945" w14:textId="6C2F495E" w:rsidR="005C0DB3" w:rsidRPr="005C0DB3" w:rsidRDefault="005C0DB3" w:rsidP="005C0DB3">
            <w:pPr>
              <w:jc w:val="center"/>
              <w:rPr>
                <w:sz w:val="24"/>
                <w:szCs w:val="24"/>
              </w:rPr>
            </w:pPr>
            <w:r w:rsidRPr="005C0DB3">
              <w:rPr>
                <w:sz w:val="24"/>
                <w:szCs w:val="24"/>
              </w:rPr>
              <w:t>Thiết bị trong căn hộ</w:t>
            </w:r>
          </w:p>
        </w:tc>
        <w:tc>
          <w:tcPr>
            <w:tcW w:w="4332" w:type="dxa"/>
          </w:tcPr>
          <w:p w14:paraId="2B519515" w14:textId="45521F62" w:rsidR="005C0DB3" w:rsidRPr="005C0DB3" w:rsidRDefault="005C0DB3" w:rsidP="005C0DB3">
            <w:pPr>
              <w:jc w:val="center"/>
              <w:rPr>
                <w:sz w:val="24"/>
                <w:szCs w:val="24"/>
              </w:rPr>
            </w:pPr>
            <w:r w:rsidRPr="005C0DB3">
              <w:rPr>
                <w:sz w:val="24"/>
                <w:szCs w:val="24"/>
              </w:rPr>
              <w:t>Server ảo riêng của từng căn hộ</w:t>
            </w:r>
          </w:p>
        </w:tc>
      </w:tr>
      <w:tr w:rsidR="005C0DB3" w14:paraId="795C87C9" w14:textId="77777777" w:rsidTr="005C0DB3">
        <w:trPr>
          <w:trHeight w:val="619"/>
          <w:jc w:val="center"/>
        </w:trPr>
        <w:tc>
          <w:tcPr>
            <w:tcW w:w="4332" w:type="dxa"/>
          </w:tcPr>
          <w:p w14:paraId="37A0FB3C" w14:textId="5B97B21C" w:rsidR="005C0DB3" w:rsidRPr="005C0DB3" w:rsidRDefault="005C0DB3" w:rsidP="005C0DB3">
            <w:pPr>
              <w:jc w:val="center"/>
              <w:rPr>
                <w:sz w:val="24"/>
                <w:szCs w:val="24"/>
              </w:rPr>
            </w:pPr>
            <w:r w:rsidRPr="005C0DB3">
              <w:rPr>
                <w:sz w:val="24"/>
                <w:szCs w:val="24"/>
              </w:rPr>
              <w:lastRenderedPageBreak/>
              <w:t>Server riêng cho căn hộ</w:t>
            </w:r>
          </w:p>
        </w:tc>
        <w:tc>
          <w:tcPr>
            <w:tcW w:w="4332" w:type="dxa"/>
          </w:tcPr>
          <w:p w14:paraId="06B2F2AA" w14:textId="77777777" w:rsidR="005C0DB3" w:rsidRPr="005C0DB3" w:rsidRDefault="005C0DB3" w:rsidP="005C0DB3">
            <w:pPr>
              <w:jc w:val="center"/>
              <w:rPr>
                <w:sz w:val="24"/>
                <w:szCs w:val="24"/>
              </w:rPr>
            </w:pPr>
            <w:r w:rsidRPr="005C0DB3">
              <w:rPr>
                <w:sz w:val="24"/>
                <w:szCs w:val="24"/>
              </w:rPr>
              <w:t>Thiết bị trong căn hộ</w:t>
            </w:r>
          </w:p>
          <w:p w14:paraId="35D2F70D" w14:textId="35A24B73" w:rsidR="005C0DB3" w:rsidRPr="005C0DB3" w:rsidRDefault="005C0DB3" w:rsidP="005C0DB3">
            <w:pPr>
              <w:jc w:val="center"/>
              <w:rPr>
                <w:sz w:val="24"/>
                <w:szCs w:val="24"/>
              </w:rPr>
            </w:pPr>
            <w:r w:rsidRPr="005C0DB3">
              <w:rPr>
                <w:sz w:val="24"/>
                <w:szCs w:val="24"/>
              </w:rPr>
              <w:t>Server chung của tòa nhà</w:t>
            </w:r>
          </w:p>
        </w:tc>
      </w:tr>
      <w:tr w:rsidR="005C0DB3" w14:paraId="047C31F8" w14:textId="77777777" w:rsidTr="005C0DB3">
        <w:trPr>
          <w:trHeight w:val="596"/>
          <w:jc w:val="center"/>
        </w:trPr>
        <w:tc>
          <w:tcPr>
            <w:tcW w:w="4332" w:type="dxa"/>
          </w:tcPr>
          <w:p w14:paraId="6DD21098" w14:textId="2ABC0DDC" w:rsidR="005C0DB3" w:rsidRPr="005C0DB3" w:rsidRDefault="005C0DB3" w:rsidP="005C0DB3">
            <w:pPr>
              <w:jc w:val="center"/>
              <w:rPr>
                <w:sz w:val="24"/>
                <w:szCs w:val="24"/>
              </w:rPr>
            </w:pPr>
            <w:r w:rsidRPr="005C0DB3">
              <w:rPr>
                <w:sz w:val="24"/>
                <w:szCs w:val="24"/>
              </w:rPr>
              <w:t>Server chung của căn hộ</w:t>
            </w:r>
          </w:p>
        </w:tc>
        <w:tc>
          <w:tcPr>
            <w:tcW w:w="4332" w:type="dxa"/>
          </w:tcPr>
          <w:p w14:paraId="5F755D8A" w14:textId="77777777" w:rsidR="005C0DB3" w:rsidRPr="005C0DB3" w:rsidRDefault="005C0DB3" w:rsidP="005C0DB3">
            <w:pPr>
              <w:jc w:val="center"/>
              <w:rPr>
                <w:sz w:val="24"/>
                <w:szCs w:val="24"/>
              </w:rPr>
            </w:pPr>
            <w:r w:rsidRPr="005C0DB3">
              <w:rPr>
                <w:sz w:val="24"/>
                <w:szCs w:val="24"/>
              </w:rPr>
              <w:t>Server của từng căn hộ</w:t>
            </w:r>
          </w:p>
          <w:p w14:paraId="2ED38AAF" w14:textId="5027D4C1" w:rsidR="005C0DB3" w:rsidRPr="005C0DB3" w:rsidRDefault="005C0DB3" w:rsidP="005C0DB3">
            <w:pPr>
              <w:jc w:val="center"/>
              <w:rPr>
                <w:sz w:val="24"/>
                <w:szCs w:val="24"/>
              </w:rPr>
            </w:pPr>
            <w:r w:rsidRPr="005C0DB3">
              <w:rPr>
                <w:sz w:val="24"/>
                <w:szCs w:val="24"/>
              </w:rPr>
              <w:t>ứng dụng người dùng</w:t>
            </w:r>
          </w:p>
        </w:tc>
      </w:tr>
      <w:tr w:rsidR="005C0DB3" w14:paraId="5CFCAD57" w14:textId="77777777" w:rsidTr="005C0DB3">
        <w:trPr>
          <w:trHeight w:val="596"/>
          <w:jc w:val="center"/>
        </w:trPr>
        <w:tc>
          <w:tcPr>
            <w:tcW w:w="4332" w:type="dxa"/>
          </w:tcPr>
          <w:p w14:paraId="2B95BB21" w14:textId="702E4165" w:rsidR="005C0DB3" w:rsidRPr="005C0DB3" w:rsidRDefault="005C0DB3" w:rsidP="005C0DB3">
            <w:pPr>
              <w:jc w:val="center"/>
              <w:rPr>
                <w:sz w:val="24"/>
                <w:szCs w:val="24"/>
              </w:rPr>
            </w:pPr>
            <w:r w:rsidRPr="005C0DB3">
              <w:rPr>
                <w:sz w:val="24"/>
                <w:szCs w:val="24"/>
              </w:rPr>
              <w:t>ứng dụng người dùng</w:t>
            </w:r>
          </w:p>
        </w:tc>
        <w:tc>
          <w:tcPr>
            <w:tcW w:w="4332" w:type="dxa"/>
          </w:tcPr>
          <w:p w14:paraId="2A38B822" w14:textId="5D58E357" w:rsidR="005C0DB3" w:rsidRPr="005C0DB3" w:rsidRDefault="005C0DB3" w:rsidP="005C0DB3">
            <w:pPr>
              <w:jc w:val="center"/>
              <w:rPr>
                <w:sz w:val="24"/>
                <w:szCs w:val="24"/>
              </w:rPr>
            </w:pPr>
            <w:r w:rsidRPr="005C0DB3">
              <w:rPr>
                <w:sz w:val="24"/>
                <w:szCs w:val="24"/>
              </w:rPr>
              <w:t>Server chung của tòa nhà</w:t>
            </w:r>
          </w:p>
        </w:tc>
      </w:tr>
    </w:tbl>
    <w:p w14:paraId="47FB7B39" w14:textId="77777777" w:rsidR="000A38CF" w:rsidRPr="000A38CF" w:rsidRDefault="000A38CF" w:rsidP="000A38CF"/>
    <w:p w14:paraId="5532CC94" w14:textId="4F7211A5" w:rsidR="00E31DB9" w:rsidRDefault="00E31DB9" w:rsidP="00E31DB9">
      <w:pPr>
        <w:pStyle w:val="Heading1"/>
      </w:pPr>
      <w:bookmarkStart w:id="16" w:name="_Toc527975142"/>
      <w:r>
        <w:t>Ước lượng giá thành</w:t>
      </w:r>
      <w:bookmarkEnd w:id="16"/>
    </w:p>
    <w:tbl>
      <w:tblPr>
        <w:tblStyle w:val="TableGrid"/>
        <w:tblW w:w="8784" w:type="dxa"/>
        <w:tblLook w:val="04A0" w:firstRow="1" w:lastRow="0" w:firstColumn="1" w:lastColumn="0" w:noHBand="0" w:noVBand="1"/>
      </w:tblPr>
      <w:tblGrid>
        <w:gridCol w:w="4392"/>
        <w:gridCol w:w="4392"/>
      </w:tblGrid>
      <w:tr w:rsidR="002006B2" w14:paraId="19D175AA" w14:textId="77777777" w:rsidTr="002006B2">
        <w:trPr>
          <w:trHeight w:val="677"/>
        </w:trPr>
        <w:tc>
          <w:tcPr>
            <w:tcW w:w="4392" w:type="dxa"/>
            <w:shd w:val="clear" w:color="auto" w:fill="C6D9F1" w:themeFill="text2" w:themeFillTint="33"/>
          </w:tcPr>
          <w:p w14:paraId="3BA8ACF8" w14:textId="4AF1BB46" w:rsidR="002006B2" w:rsidRPr="002006B2" w:rsidRDefault="002006B2" w:rsidP="002006B2">
            <w:pPr>
              <w:jc w:val="center"/>
              <w:rPr>
                <w:b/>
                <w:sz w:val="28"/>
                <w:szCs w:val="28"/>
              </w:rPr>
            </w:pPr>
            <w:r w:rsidRPr="002006B2">
              <w:rPr>
                <w:b/>
                <w:sz w:val="28"/>
                <w:szCs w:val="28"/>
              </w:rPr>
              <w:t>Chi phí</w:t>
            </w:r>
          </w:p>
        </w:tc>
        <w:tc>
          <w:tcPr>
            <w:tcW w:w="4392" w:type="dxa"/>
            <w:shd w:val="clear" w:color="auto" w:fill="C6D9F1" w:themeFill="text2" w:themeFillTint="33"/>
          </w:tcPr>
          <w:p w14:paraId="51007691" w14:textId="699A70DD" w:rsidR="002006B2" w:rsidRPr="002006B2" w:rsidRDefault="002006B2" w:rsidP="002006B2">
            <w:pPr>
              <w:jc w:val="center"/>
              <w:rPr>
                <w:b/>
                <w:sz w:val="28"/>
                <w:szCs w:val="28"/>
              </w:rPr>
            </w:pPr>
            <w:r w:rsidRPr="002006B2">
              <w:rPr>
                <w:b/>
                <w:sz w:val="28"/>
                <w:szCs w:val="28"/>
              </w:rPr>
              <w:t>Tiền</w:t>
            </w:r>
          </w:p>
        </w:tc>
      </w:tr>
      <w:tr w:rsidR="005C0DB3" w14:paraId="3CD3DD73" w14:textId="77777777" w:rsidTr="002006B2">
        <w:trPr>
          <w:trHeight w:val="677"/>
        </w:trPr>
        <w:tc>
          <w:tcPr>
            <w:tcW w:w="4392" w:type="dxa"/>
            <w:shd w:val="clear" w:color="auto" w:fill="C6D9F1" w:themeFill="text2" w:themeFillTint="33"/>
          </w:tcPr>
          <w:p w14:paraId="14378A73" w14:textId="6E0921E7" w:rsidR="005C0DB3" w:rsidRPr="002006B2" w:rsidRDefault="005C0DB3" w:rsidP="003D6029">
            <w:pPr>
              <w:rPr>
                <w:sz w:val="24"/>
                <w:szCs w:val="24"/>
              </w:rPr>
            </w:pPr>
            <w:r w:rsidRPr="002006B2">
              <w:rPr>
                <w:sz w:val="24"/>
                <w:szCs w:val="24"/>
              </w:rPr>
              <w:t>Chi phí khảo sát</w:t>
            </w:r>
          </w:p>
        </w:tc>
        <w:tc>
          <w:tcPr>
            <w:tcW w:w="4392" w:type="dxa"/>
            <w:shd w:val="clear" w:color="auto" w:fill="C6D9F1" w:themeFill="text2" w:themeFillTint="33"/>
          </w:tcPr>
          <w:p w14:paraId="31C71094" w14:textId="756D3BB1" w:rsidR="005C0DB3" w:rsidRPr="002006B2" w:rsidRDefault="005C0DB3" w:rsidP="002006B2">
            <w:pPr>
              <w:jc w:val="center"/>
              <w:rPr>
                <w:b/>
                <w:sz w:val="24"/>
                <w:szCs w:val="24"/>
              </w:rPr>
            </w:pPr>
            <w:r w:rsidRPr="002006B2">
              <w:rPr>
                <w:b/>
                <w:sz w:val="24"/>
                <w:szCs w:val="24"/>
              </w:rPr>
              <w:t>100 000 000đ</w:t>
            </w:r>
          </w:p>
        </w:tc>
      </w:tr>
      <w:tr w:rsidR="005C0DB3" w14:paraId="00C2F973" w14:textId="77777777" w:rsidTr="002006B2">
        <w:trPr>
          <w:trHeight w:val="677"/>
        </w:trPr>
        <w:tc>
          <w:tcPr>
            <w:tcW w:w="4392" w:type="dxa"/>
            <w:shd w:val="clear" w:color="auto" w:fill="C6D9F1" w:themeFill="text2" w:themeFillTint="33"/>
          </w:tcPr>
          <w:p w14:paraId="26E35CE5" w14:textId="06071B5F" w:rsidR="005C0DB3" w:rsidRPr="002006B2" w:rsidRDefault="005C0DB3" w:rsidP="003D6029">
            <w:pPr>
              <w:rPr>
                <w:sz w:val="24"/>
                <w:szCs w:val="24"/>
              </w:rPr>
            </w:pPr>
            <w:r w:rsidRPr="002006B2">
              <w:rPr>
                <w:sz w:val="24"/>
                <w:szCs w:val="24"/>
              </w:rPr>
              <w:t>Chi phí phát triển</w:t>
            </w:r>
          </w:p>
        </w:tc>
        <w:tc>
          <w:tcPr>
            <w:tcW w:w="4392" w:type="dxa"/>
            <w:shd w:val="clear" w:color="auto" w:fill="C6D9F1" w:themeFill="text2" w:themeFillTint="33"/>
          </w:tcPr>
          <w:p w14:paraId="7B6F880B" w14:textId="297A6A51" w:rsidR="005C0DB3" w:rsidRPr="002006B2" w:rsidRDefault="002006B2" w:rsidP="002006B2">
            <w:pPr>
              <w:jc w:val="center"/>
              <w:rPr>
                <w:b/>
                <w:sz w:val="24"/>
                <w:szCs w:val="24"/>
              </w:rPr>
            </w:pPr>
            <w:r w:rsidRPr="002006B2">
              <w:rPr>
                <w:b/>
                <w:sz w:val="24"/>
                <w:szCs w:val="24"/>
              </w:rPr>
              <w:t>500 000 000đ</w:t>
            </w:r>
          </w:p>
        </w:tc>
      </w:tr>
      <w:tr w:rsidR="005C0DB3" w14:paraId="201771AD" w14:textId="77777777" w:rsidTr="002006B2">
        <w:trPr>
          <w:trHeight w:val="703"/>
        </w:trPr>
        <w:tc>
          <w:tcPr>
            <w:tcW w:w="4392" w:type="dxa"/>
            <w:shd w:val="clear" w:color="auto" w:fill="C6D9F1" w:themeFill="text2" w:themeFillTint="33"/>
          </w:tcPr>
          <w:p w14:paraId="52E8502C" w14:textId="430F2CD5" w:rsidR="005C0DB3" w:rsidRPr="002006B2" w:rsidRDefault="005C0DB3" w:rsidP="003D6029">
            <w:pPr>
              <w:rPr>
                <w:sz w:val="24"/>
                <w:szCs w:val="24"/>
              </w:rPr>
            </w:pPr>
            <w:r w:rsidRPr="002006B2">
              <w:rPr>
                <w:sz w:val="24"/>
                <w:szCs w:val="24"/>
              </w:rPr>
              <w:t>Chi phí kiểm thử</w:t>
            </w:r>
          </w:p>
        </w:tc>
        <w:tc>
          <w:tcPr>
            <w:tcW w:w="4392" w:type="dxa"/>
            <w:shd w:val="clear" w:color="auto" w:fill="C6D9F1" w:themeFill="text2" w:themeFillTint="33"/>
          </w:tcPr>
          <w:p w14:paraId="355885F2" w14:textId="0457E222" w:rsidR="005C0DB3" w:rsidRPr="002006B2" w:rsidRDefault="002006B2" w:rsidP="002006B2">
            <w:pPr>
              <w:jc w:val="center"/>
              <w:rPr>
                <w:b/>
                <w:sz w:val="24"/>
                <w:szCs w:val="24"/>
              </w:rPr>
            </w:pPr>
            <w:r w:rsidRPr="002006B2">
              <w:rPr>
                <w:b/>
                <w:sz w:val="24"/>
                <w:szCs w:val="24"/>
              </w:rPr>
              <w:t>500 000 000đ</w:t>
            </w:r>
          </w:p>
        </w:tc>
      </w:tr>
      <w:tr w:rsidR="005C0DB3" w14:paraId="1ADC6548" w14:textId="77777777" w:rsidTr="002006B2">
        <w:trPr>
          <w:trHeight w:val="677"/>
        </w:trPr>
        <w:tc>
          <w:tcPr>
            <w:tcW w:w="4392" w:type="dxa"/>
            <w:shd w:val="clear" w:color="auto" w:fill="C6D9F1" w:themeFill="text2" w:themeFillTint="33"/>
          </w:tcPr>
          <w:p w14:paraId="3E70CEBE" w14:textId="6E6B453A" w:rsidR="005C0DB3" w:rsidRPr="002006B2" w:rsidRDefault="005C0DB3" w:rsidP="003D6029">
            <w:pPr>
              <w:rPr>
                <w:sz w:val="24"/>
                <w:szCs w:val="24"/>
              </w:rPr>
            </w:pPr>
            <w:r w:rsidRPr="002006B2">
              <w:rPr>
                <w:sz w:val="24"/>
                <w:szCs w:val="24"/>
              </w:rPr>
              <w:t>Chi phí vận hành</w:t>
            </w:r>
          </w:p>
        </w:tc>
        <w:tc>
          <w:tcPr>
            <w:tcW w:w="4392" w:type="dxa"/>
            <w:shd w:val="clear" w:color="auto" w:fill="C6D9F1" w:themeFill="text2" w:themeFillTint="33"/>
          </w:tcPr>
          <w:p w14:paraId="08B82126" w14:textId="516D1A37" w:rsidR="005C0DB3" w:rsidRPr="002006B2" w:rsidRDefault="002006B2" w:rsidP="002006B2">
            <w:pPr>
              <w:jc w:val="center"/>
              <w:rPr>
                <w:b/>
                <w:sz w:val="24"/>
                <w:szCs w:val="24"/>
              </w:rPr>
            </w:pPr>
            <w:r w:rsidRPr="002006B2">
              <w:rPr>
                <w:b/>
                <w:sz w:val="24"/>
                <w:szCs w:val="24"/>
              </w:rPr>
              <w:t>200 000 000đ</w:t>
            </w:r>
          </w:p>
        </w:tc>
      </w:tr>
      <w:tr w:rsidR="005C0DB3" w14:paraId="6E87EF1D" w14:textId="77777777" w:rsidTr="002006B2">
        <w:trPr>
          <w:trHeight w:val="677"/>
        </w:trPr>
        <w:tc>
          <w:tcPr>
            <w:tcW w:w="4392" w:type="dxa"/>
            <w:shd w:val="clear" w:color="auto" w:fill="C6D9F1" w:themeFill="text2" w:themeFillTint="33"/>
          </w:tcPr>
          <w:p w14:paraId="142630A8" w14:textId="2A29EB33" w:rsidR="005C0DB3" w:rsidRPr="002006B2" w:rsidRDefault="005C0DB3" w:rsidP="003D6029">
            <w:pPr>
              <w:rPr>
                <w:sz w:val="24"/>
                <w:szCs w:val="24"/>
              </w:rPr>
            </w:pPr>
            <w:r w:rsidRPr="002006B2">
              <w:rPr>
                <w:sz w:val="24"/>
                <w:szCs w:val="24"/>
              </w:rPr>
              <w:t>Chi phí quản lý</w:t>
            </w:r>
          </w:p>
        </w:tc>
        <w:tc>
          <w:tcPr>
            <w:tcW w:w="4392" w:type="dxa"/>
            <w:shd w:val="clear" w:color="auto" w:fill="C6D9F1" w:themeFill="text2" w:themeFillTint="33"/>
          </w:tcPr>
          <w:p w14:paraId="18256B09" w14:textId="02DD5B18" w:rsidR="005C0DB3" w:rsidRPr="002006B2" w:rsidRDefault="002006B2" w:rsidP="002006B2">
            <w:pPr>
              <w:jc w:val="center"/>
              <w:rPr>
                <w:b/>
                <w:sz w:val="24"/>
                <w:szCs w:val="24"/>
              </w:rPr>
            </w:pPr>
            <w:r w:rsidRPr="002006B2">
              <w:rPr>
                <w:b/>
                <w:sz w:val="24"/>
                <w:szCs w:val="24"/>
              </w:rPr>
              <w:t>50 000 000đ</w:t>
            </w:r>
          </w:p>
        </w:tc>
      </w:tr>
      <w:tr w:rsidR="005C0DB3" w14:paraId="05DC0768" w14:textId="77777777" w:rsidTr="002006B2">
        <w:trPr>
          <w:trHeight w:val="677"/>
        </w:trPr>
        <w:tc>
          <w:tcPr>
            <w:tcW w:w="4392" w:type="dxa"/>
            <w:shd w:val="clear" w:color="auto" w:fill="C6D9F1" w:themeFill="text2" w:themeFillTint="33"/>
          </w:tcPr>
          <w:p w14:paraId="6FED2A3C" w14:textId="137DB435" w:rsidR="005C0DB3" w:rsidRPr="002006B2" w:rsidRDefault="005C0DB3" w:rsidP="003D6029">
            <w:pPr>
              <w:rPr>
                <w:sz w:val="24"/>
                <w:szCs w:val="24"/>
              </w:rPr>
            </w:pPr>
            <w:r w:rsidRPr="002006B2">
              <w:rPr>
                <w:sz w:val="24"/>
                <w:szCs w:val="24"/>
              </w:rPr>
              <w:t>Chi phí hành chính</w:t>
            </w:r>
          </w:p>
        </w:tc>
        <w:tc>
          <w:tcPr>
            <w:tcW w:w="4392" w:type="dxa"/>
            <w:shd w:val="clear" w:color="auto" w:fill="C6D9F1" w:themeFill="text2" w:themeFillTint="33"/>
          </w:tcPr>
          <w:p w14:paraId="787A45FE" w14:textId="01C6A14D" w:rsidR="005C0DB3" w:rsidRPr="002006B2" w:rsidRDefault="002006B2" w:rsidP="002006B2">
            <w:pPr>
              <w:jc w:val="center"/>
              <w:rPr>
                <w:b/>
                <w:sz w:val="24"/>
                <w:szCs w:val="24"/>
              </w:rPr>
            </w:pPr>
            <w:r w:rsidRPr="002006B2">
              <w:rPr>
                <w:b/>
                <w:sz w:val="24"/>
                <w:szCs w:val="24"/>
              </w:rPr>
              <w:t>50 000 000đ</w:t>
            </w:r>
          </w:p>
        </w:tc>
      </w:tr>
      <w:tr w:rsidR="005C0DB3" w14:paraId="4C29FEBB" w14:textId="77777777" w:rsidTr="002006B2">
        <w:trPr>
          <w:trHeight w:val="677"/>
        </w:trPr>
        <w:tc>
          <w:tcPr>
            <w:tcW w:w="4392" w:type="dxa"/>
            <w:shd w:val="clear" w:color="auto" w:fill="FFFF00"/>
          </w:tcPr>
          <w:p w14:paraId="7BDE8DBA" w14:textId="2F9215F2" w:rsidR="005C0DB3" w:rsidRPr="002006B2" w:rsidRDefault="005C0DB3" w:rsidP="003D6029">
            <w:pPr>
              <w:rPr>
                <w:sz w:val="24"/>
                <w:szCs w:val="24"/>
              </w:rPr>
            </w:pPr>
            <w:r w:rsidRPr="002006B2">
              <w:rPr>
                <w:sz w:val="24"/>
                <w:szCs w:val="24"/>
              </w:rPr>
              <w:t>Chi phí bảo hành và sửa chữa hàng năm</w:t>
            </w:r>
          </w:p>
        </w:tc>
        <w:tc>
          <w:tcPr>
            <w:tcW w:w="4392" w:type="dxa"/>
            <w:shd w:val="clear" w:color="auto" w:fill="FFFF00"/>
          </w:tcPr>
          <w:p w14:paraId="23F01388" w14:textId="5AEBC734" w:rsidR="005C0DB3" w:rsidRPr="002006B2" w:rsidRDefault="002006B2" w:rsidP="002006B2">
            <w:pPr>
              <w:jc w:val="center"/>
              <w:rPr>
                <w:b/>
                <w:sz w:val="24"/>
                <w:szCs w:val="24"/>
              </w:rPr>
            </w:pPr>
            <w:r w:rsidRPr="002006B2">
              <w:rPr>
                <w:b/>
                <w:sz w:val="24"/>
                <w:szCs w:val="24"/>
              </w:rPr>
              <w:t>280 000 000đ</w:t>
            </w:r>
          </w:p>
        </w:tc>
      </w:tr>
      <w:tr w:rsidR="005C0DB3" w14:paraId="0F44C69B" w14:textId="77777777" w:rsidTr="002006B2">
        <w:trPr>
          <w:trHeight w:val="677"/>
        </w:trPr>
        <w:tc>
          <w:tcPr>
            <w:tcW w:w="4392" w:type="dxa"/>
            <w:shd w:val="clear" w:color="auto" w:fill="FF0000"/>
          </w:tcPr>
          <w:p w14:paraId="2F179B8E" w14:textId="67F66F99" w:rsidR="005C0DB3" w:rsidRPr="002006B2" w:rsidRDefault="005C0DB3" w:rsidP="003D6029">
            <w:pPr>
              <w:rPr>
                <w:sz w:val="24"/>
                <w:szCs w:val="24"/>
              </w:rPr>
            </w:pPr>
            <w:r w:rsidRPr="002006B2">
              <w:rPr>
                <w:sz w:val="24"/>
                <w:szCs w:val="24"/>
              </w:rPr>
              <w:t>Tổng</w:t>
            </w:r>
          </w:p>
        </w:tc>
        <w:tc>
          <w:tcPr>
            <w:tcW w:w="4392" w:type="dxa"/>
            <w:shd w:val="clear" w:color="auto" w:fill="FF0000"/>
          </w:tcPr>
          <w:p w14:paraId="37B75501" w14:textId="5071D597" w:rsidR="005C0DB3" w:rsidRPr="002006B2" w:rsidRDefault="002006B2" w:rsidP="002006B2">
            <w:pPr>
              <w:jc w:val="center"/>
              <w:rPr>
                <w:b/>
                <w:sz w:val="24"/>
                <w:szCs w:val="24"/>
              </w:rPr>
            </w:pPr>
            <w:r w:rsidRPr="002006B2">
              <w:rPr>
                <w:b/>
                <w:sz w:val="24"/>
                <w:szCs w:val="24"/>
              </w:rPr>
              <w:t>1 400 000 000đ</w:t>
            </w:r>
          </w:p>
        </w:tc>
      </w:tr>
    </w:tbl>
    <w:p w14:paraId="4D0A5A7F" w14:textId="77777777" w:rsidR="005C0DB3" w:rsidRPr="005C0DB3" w:rsidRDefault="005C0DB3" w:rsidP="003D6029"/>
    <w:p w14:paraId="18DF288D" w14:textId="19363F21" w:rsidR="00E31DB9" w:rsidRDefault="00E31DB9" w:rsidP="00E31DB9">
      <w:pPr>
        <w:pStyle w:val="Heading1"/>
      </w:pPr>
      <w:bookmarkStart w:id="17" w:name="_Toc527975143"/>
      <w:r>
        <w:t>Phân chia các giai đoạn</w:t>
      </w:r>
      <w:r w:rsidR="00F85B49">
        <w:t xml:space="preserve"> chính</w:t>
      </w:r>
      <w:bookmarkEnd w:id="17"/>
    </w:p>
    <w:p w14:paraId="770141D1" w14:textId="77777777" w:rsidR="00846680" w:rsidRDefault="00846680" w:rsidP="00DE0787">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846680" w14:paraId="6BFAAD44" w14:textId="39EA0791" w:rsidTr="00846680">
        <w:tc>
          <w:tcPr>
            <w:tcW w:w="631" w:type="dxa"/>
          </w:tcPr>
          <w:p w14:paraId="2EACF1CE" w14:textId="6B48C786" w:rsidR="00846680" w:rsidRDefault="00846680" w:rsidP="00DE0787">
            <w:pPr>
              <w:rPr>
                <w:sz w:val="24"/>
                <w:szCs w:val="24"/>
              </w:rPr>
            </w:pPr>
            <w:r>
              <w:rPr>
                <w:sz w:val="24"/>
                <w:szCs w:val="24"/>
              </w:rPr>
              <w:t>STT</w:t>
            </w:r>
          </w:p>
        </w:tc>
        <w:tc>
          <w:tcPr>
            <w:tcW w:w="1516" w:type="dxa"/>
          </w:tcPr>
          <w:p w14:paraId="3BC52D06" w14:textId="4B755FBE" w:rsidR="00846680" w:rsidRDefault="00846680" w:rsidP="00DE0787">
            <w:pPr>
              <w:rPr>
                <w:sz w:val="24"/>
                <w:szCs w:val="24"/>
              </w:rPr>
            </w:pPr>
            <w:r>
              <w:rPr>
                <w:sz w:val="24"/>
                <w:szCs w:val="24"/>
              </w:rPr>
              <w:t>Thời gian</w:t>
            </w:r>
          </w:p>
        </w:tc>
        <w:tc>
          <w:tcPr>
            <w:tcW w:w="2928" w:type="dxa"/>
          </w:tcPr>
          <w:p w14:paraId="165D1A12" w14:textId="436F0432" w:rsidR="00846680" w:rsidRDefault="00846680" w:rsidP="00DE0787">
            <w:pPr>
              <w:rPr>
                <w:sz w:val="24"/>
                <w:szCs w:val="24"/>
              </w:rPr>
            </w:pPr>
            <w:r>
              <w:rPr>
                <w:sz w:val="24"/>
                <w:szCs w:val="24"/>
              </w:rPr>
              <w:t>Công việc</w:t>
            </w:r>
          </w:p>
        </w:tc>
        <w:tc>
          <w:tcPr>
            <w:tcW w:w="1940" w:type="dxa"/>
          </w:tcPr>
          <w:p w14:paraId="0CBDE4AE" w14:textId="0BB143D5" w:rsidR="00846680" w:rsidRDefault="00846680" w:rsidP="00DE0787">
            <w:pPr>
              <w:rPr>
                <w:sz w:val="24"/>
                <w:szCs w:val="24"/>
              </w:rPr>
            </w:pPr>
            <w:r>
              <w:rPr>
                <w:sz w:val="24"/>
                <w:szCs w:val="24"/>
              </w:rPr>
              <w:t>Kết quả</w:t>
            </w:r>
          </w:p>
        </w:tc>
        <w:tc>
          <w:tcPr>
            <w:tcW w:w="1890" w:type="dxa"/>
          </w:tcPr>
          <w:p w14:paraId="623118C5" w14:textId="13F5E01A" w:rsidR="00846680" w:rsidRDefault="00846680" w:rsidP="00DE0787">
            <w:pPr>
              <w:rPr>
                <w:sz w:val="24"/>
                <w:szCs w:val="24"/>
              </w:rPr>
            </w:pPr>
            <w:r>
              <w:rPr>
                <w:sz w:val="24"/>
                <w:szCs w:val="24"/>
              </w:rPr>
              <w:t>Số tiền cần thanh toán</w:t>
            </w:r>
          </w:p>
        </w:tc>
      </w:tr>
      <w:tr w:rsidR="00846680" w14:paraId="5B3FDB25" w14:textId="10902844" w:rsidTr="00846680">
        <w:tc>
          <w:tcPr>
            <w:tcW w:w="631" w:type="dxa"/>
          </w:tcPr>
          <w:p w14:paraId="0AD6038A" w14:textId="5AA301E9" w:rsidR="00846680" w:rsidRDefault="00846680" w:rsidP="00DE0787">
            <w:pPr>
              <w:rPr>
                <w:sz w:val="24"/>
                <w:szCs w:val="24"/>
              </w:rPr>
            </w:pPr>
            <w:r>
              <w:rPr>
                <w:sz w:val="24"/>
                <w:szCs w:val="24"/>
              </w:rPr>
              <w:t>1</w:t>
            </w:r>
          </w:p>
        </w:tc>
        <w:tc>
          <w:tcPr>
            <w:tcW w:w="1516" w:type="dxa"/>
          </w:tcPr>
          <w:p w14:paraId="4F528618" w14:textId="5B19E96F" w:rsidR="00846680" w:rsidRDefault="00846680" w:rsidP="00DE0787">
            <w:pPr>
              <w:rPr>
                <w:sz w:val="24"/>
                <w:szCs w:val="24"/>
              </w:rPr>
            </w:pPr>
            <w:r>
              <w:rPr>
                <w:sz w:val="24"/>
                <w:szCs w:val="24"/>
              </w:rPr>
              <w:t>1 tháng</w:t>
            </w:r>
          </w:p>
        </w:tc>
        <w:tc>
          <w:tcPr>
            <w:tcW w:w="2928" w:type="dxa"/>
          </w:tcPr>
          <w:p w14:paraId="2BEF3311" w14:textId="797FBBAF" w:rsidR="00846680" w:rsidRDefault="00846680" w:rsidP="00DE0787">
            <w:pPr>
              <w:rPr>
                <w:sz w:val="24"/>
                <w:szCs w:val="24"/>
              </w:rPr>
            </w:pPr>
            <w:r>
              <w:rPr>
                <w:sz w:val="24"/>
                <w:szCs w:val="24"/>
              </w:rPr>
              <w:t>Khảo sát cơ sở hạ tầng, đánh giá, phác thảo dự án trên giấy</w:t>
            </w:r>
          </w:p>
        </w:tc>
        <w:tc>
          <w:tcPr>
            <w:tcW w:w="1940" w:type="dxa"/>
          </w:tcPr>
          <w:p w14:paraId="1286DFAE" w14:textId="1E958688" w:rsidR="00846680" w:rsidRDefault="00846680" w:rsidP="00DE0787">
            <w:pPr>
              <w:rPr>
                <w:sz w:val="24"/>
                <w:szCs w:val="24"/>
              </w:rPr>
            </w:pPr>
            <w:r>
              <w:rPr>
                <w:sz w:val="24"/>
                <w:szCs w:val="24"/>
              </w:rPr>
              <w:t>Đưa ra bản cứng, bản mềm về dự án</w:t>
            </w:r>
          </w:p>
        </w:tc>
        <w:tc>
          <w:tcPr>
            <w:tcW w:w="1890" w:type="dxa"/>
          </w:tcPr>
          <w:p w14:paraId="0565855C" w14:textId="4538611E" w:rsidR="00846680" w:rsidRDefault="00FC7754" w:rsidP="00DE0787">
            <w:pPr>
              <w:rPr>
                <w:sz w:val="24"/>
                <w:szCs w:val="24"/>
              </w:rPr>
            </w:pPr>
            <w:r>
              <w:rPr>
                <w:sz w:val="24"/>
                <w:szCs w:val="24"/>
              </w:rPr>
              <w:t>4</w:t>
            </w:r>
            <w:r w:rsidR="00846680">
              <w:rPr>
                <w:sz w:val="24"/>
                <w:szCs w:val="24"/>
              </w:rPr>
              <w:t>00 000 000đ</w:t>
            </w:r>
          </w:p>
        </w:tc>
      </w:tr>
      <w:tr w:rsidR="00846680" w14:paraId="5A39D224" w14:textId="22B9C6EE" w:rsidTr="00846680">
        <w:tc>
          <w:tcPr>
            <w:tcW w:w="631" w:type="dxa"/>
          </w:tcPr>
          <w:p w14:paraId="3BC6F87A" w14:textId="3B4FA4B0" w:rsidR="00846680" w:rsidRDefault="00846680" w:rsidP="00DE0787">
            <w:pPr>
              <w:rPr>
                <w:sz w:val="24"/>
                <w:szCs w:val="24"/>
              </w:rPr>
            </w:pPr>
            <w:r>
              <w:rPr>
                <w:sz w:val="24"/>
                <w:szCs w:val="24"/>
              </w:rPr>
              <w:t>2</w:t>
            </w:r>
          </w:p>
        </w:tc>
        <w:tc>
          <w:tcPr>
            <w:tcW w:w="1516" w:type="dxa"/>
          </w:tcPr>
          <w:p w14:paraId="5B373896" w14:textId="14C665EB" w:rsidR="00846680" w:rsidRDefault="00FC7754" w:rsidP="00DE0787">
            <w:pPr>
              <w:rPr>
                <w:sz w:val="24"/>
                <w:szCs w:val="24"/>
              </w:rPr>
            </w:pPr>
            <w:r w:rsidRPr="00FD5B41">
              <w:rPr>
                <w:sz w:val="24"/>
                <w:szCs w:val="24"/>
                <w:highlight w:val="yellow"/>
              </w:rPr>
              <w:t>0.5</w:t>
            </w:r>
            <w:r w:rsidR="00846680" w:rsidRPr="00FD5B41">
              <w:rPr>
                <w:sz w:val="24"/>
                <w:szCs w:val="24"/>
                <w:highlight w:val="yellow"/>
              </w:rPr>
              <w:t xml:space="preserve"> tháng</w:t>
            </w:r>
          </w:p>
        </w:tc>
        <w:tc>
          <w:tcPr>
            <w:tcW w:w="2928" w:type="dxa"/>
          </w:tcPr>
          <w:p w14:paraId="7082AB48" w14:textId="253BAD33" w:rsidR="00846680" w:rsidRDefault="00846680" w:rsidP="00DE0787">
            <w:pPr>
              <w:rPr>
                <w:sz w:val="24"/>
                <w:szCs w:val="24"/>
              </w:rPr>
            </w:pPr>
            <w:r>
              <w:rPr>
                <w:sz w:val="24"/>
                <w:szCs w:val="24"/>
              </w:rPr>
              <w:t xml:space="preserve">Phát triển ứng dụng điều khiển nhà thông minh, </w:t>
            </w:r>
            <w:r>
              <w:rPr>
                <w:sz w:val="24"/>
                <w:szCs w:val="24"/>
              </w:rPr>
              <w:lastRenderedPageBreak/>
              <w:t>tích hợp demo 1 số thiết bị trong 1 căn hộ</w:t>
            </w:r>
          </w:p>
        </w:tc>
        <w:tc>
          <w:tcPr>
            <w:tcW w:w="1940" w:type="dxa"/>
          </w:tcPr>
          <w:p w14:paraId="5FF1CC5C" w14:textId="3CD14F44" w:rsidR="00846680" w:rsidRDefault="00846680" w:rsidP="00DE0787">
            <w:pPr>
              <w:rPr>
                <w:sz w:val="24"/>
                <w:szCs w:val="24"/>
              </w:rPr>
            </w:pPr>
            <w:r>
              <w:rPr>
                <w:sz w:val="24"/>
                <w:szCs w:val="24"/>
              </w:rPr>
              <w:lastRenderedPageBreak/>
              <w:t xml:space="preserve">Đưa ra được ứng dụng và </w:t>
            </w:r>
            <w:r>
              <w:rPr>
                <w:sz w:val="24"/>
                <w:szCs w:val="24"/>
              </w:rPr>
              <w:lastRenderedPageBreak/>
              <w:t>chạy demo thử</w:t>
            </w:r>
          </w:p>
        </w:tc>
        <w:tc>
          <w:tcPr>
            <w:tcW w:w="1890" w:type="dxa"/>
          </w:tcPr>
          <w:p w14:paraId="4C116E41" w14:textId="6EA5C698" w:rsidR="00846680" w:rsidRDefault="00FC7754" w:rsidP="00DE0787">
            <w:pPr>
              <w:rPr>
                <w:sz w:val="24"/>
                <w:szCs w:val="24"/>
              </w:rPr>
            </w:pPr>
            <w:r>
              <w:rPr>
                <w:sz w:val="24"/>
                <w:szCs w:val="24"/>
              </w:rPr>
              <w:lastRenderedPageBreak/>
              <w:t>2</w:t>
            </w:r>
            <w:r w:rsidR="00846680">
              <w:rPr>
                <w:sz w:val="24"/>
                <w:szCs w:val="24"/>
              </w:rPr>
              <w:t>00 000 000đ</w:t>
            </w:r>
          </w:p>
        </w:tc>
      </w:tr>
      <w:tr w:rsidR="00846680" w14:paraId="02C1805A" w14:textId="53BF8CA1" w:rsidTr="00846680">
        <w:tc>
          <w:tcPr>
            <w:tcW w:w="631" w:type="dxa"/>
          </w:tcPr>
          <w:p w14:paraId="773F9E6B" w14:textId="7D8EEB49" w:rsidR="00846680" w:rsidRDefault="00846680" w:rsidP="00DE0787">
            <w:pPr>
              <w:rPr>
                <w:sz w:val="24"/>
                <w:szCs w:val="24"/>
              </w:rPr>
            </w:pPr>
            <w:r>
              <w:rPr>
                <w:sz w:val="24"/>
                <w:szCs w:val="24"/>
              </w:rPr>
              <w:lastRenderedPageBreak/>
              <w:t>3</w:t>
            </w:r>
          </w:p>
        </w:tc>
        <w:tc>
          <w:tcPr>
            <w:tcW w:w="1516" w:type="dxa"/>
          </w:tcPr>
          <w:p w14:paraId="5EAD6BED" w14:textId="5FD190C3" w:rsidR="00846680" w:rsidRDefault="00846680" w:rsidP="00DE0787">
            <w:pPr>
              <w:rPr>
                <w:sz w:val="24"/>
                <w:szCs w:val="24"/>
              </w:rPr>
            </w:pPr>
            <w:r w:rsidRPr="00FD5B41">
              <w:rPr>
                <w:sz w:val="24"/>
                <w:szCs w:val="24"/>
                <w:highlight w:val="yellow"/>
              </w:rPr>
              <w:t>1 tháng</w:t>
            </w:r>
          </w:p>
        </w:tc>
        <w:tc>
          <w:tcPr>
            <w:tcW w:w="2928" w:type="dxa"/>
          </w:tcPr>
          <w:p w14:paraId="3E124315" w14:textId="0B7CB2DA" w:rsidR="00846680" w:rsidRDefault="00846680" w:rsidP="00DE0787">
            <w:pPr>
              <w:rPr>
                <w:sz w:val="24"/>
                <w:szCs w:val="24"/>
              </w:rPr>
            </w:pPr>
            <w:r>
              <w:rPr>
                <w:sz w:val="24"/>
                <w:szCs w:val="24"/>
              </w:rPr>
              <w:t>Xây dựng server</w:t>
            </w:r>
            <w:r w:rsidR="00FC7754">
              <w:rPr>
                <w:sz w:val="24"/>
                <w:szCs w:val="24"/>
              </w:rPr>
              <w:t>, kết nối, xử lý, hoàn thiện dự án</w:t>
            </w:r>
          </w:p>
        </w:tc>
        <w:tc>
          <w:tcPr>
            <w:tcW w:w="1940" w:type="dxa"/>
          </w:tcPr>
          <w:p w14:paraId="5DA44A41" w14:textId="329C530B" w:rsidR="00846680" w:rsidRDefault="00FC7754" w:rsidP="00DE0787">
            <w:pPr>
              <w:rPr>
                <w:sz w:val="24"/>
                <w:szCs w:val="24"/>
              </w:rPr>
            </w:pPr>
            <w:r>
              <w:rPr>
                <w:sz w:val="24"/>
                <w:szCs w:val="24"/>
              </w:rPr>
              <w:t>Đưa ra mô phỏng mô hình dự án</w:t>
            </w:r>
          </w:p>
        </w:tc>
        <w:tc>
          <w:tcPr>
            <w:tcW w:w="1890" w:type="dxa"/>
          </w:tcPr>
          <w:p w14:paraId="7682CE3B" w14:textId="35B45A7C" w:rsidR="00846680" w:rsidRDefault="00FC7754" w:rsidP="00DE0787">
            <w:pPr>
              <w:rPr>
                <w:sz w:val="24"/>
                <w:szCs w:val="24"/>
              </w:rPr>
            </w:pPr>
            <w:r>
              <w:rPr>
                <w:sz w:val="24"/>
                <w:szCs w:val="24"/>
              </w:rPr>
              <w:t>400 000 000đ</w:t>
            </w:r>
          </w:p>
        </w:tc>
      </w:tr>
      <w:tr w:rsidR="00846680" w14:paraId="43B39D39" w14:textId="132EB428" w:rsidTr="00846680">
        <w:tc>
          <w:tcPr>
            <w:tcW w:w="631" w:type="dxa"/>
          </w:tcPr>
          <w:p w14:paraId="54659CEA" w14:textId="3CF0123A" w:rsidR="00846680" w:rsidRDefault="00FC7754" w:rsidP="00DE0787">
            <w:pPr>
              <w:rPr>
                <w:sz w:val="24"/>
                <w:szCs w:val="24"/>
              </w:rPr>
            </w:pPr>
            <w:r>
              <w:rPr>
                <w:sz w:val="24"/>
                <w:szCs w:val="24"/>
              </w:rPr>
              <w:t>4</w:t>
            </w:r>
          </w:p>
        </w:tc>
        <w:tc>
          <w:tcPr>
            <w:tcW w:w="1516" w:type="dxa"/>
          </w:tcPr>
          <w:p w14:paraId="59419AE5" w14:textId="70F54D7C" w:rsidR="00846680" w:rsidRDefault="00FC7754" w:rsidP="00DE0787">
            <w:pPr>
              <w:rPr>
                <w:sz w:val="24"/>
                <w:szCs w:val="24"/>
              </w:rPr>
            </w:pPr>
            <w:r>
              <w:rPr>
                <w:sz w:val="24"/>
                <w:szCs w:val="24"/>
              </w:rPr>
              <w:t>0.5 tháng</w:t>
            </w:r>
          </w:p>
        </w:tc>
        <w:tc>
          <w:tcPr>
            <w:tcW w:w="2928" w:type="dxa"/>
          </w:tcPr>
          <w:p w14:paraId="44E02486" w14:textId="0D7FD851" w:rsidR="00846680" w:rsidRDefault="00FC7754" w:rsidP="00DE0787">
            <w:pPr>
              <w:rPr>
                <w:sz w:val="24"/>
                <w:szCs w:val="24"/>
              </w:rPr>
            </w:pPr>
            <w:r>
              <w:rPr>
                <w:sz w:val="24"/>
                <w:szCs w:val="24"/>
              </w:rPr>
              <w:t xml:space="preserve">Lắp đặt hệ thống </w:t>
            </w:r>
          </w:p>
        </w:tc>
        <w:tc>
          <w:tcPr>
            <w:tcW w:w="1940" w:type="dxa"/>
          </w:tcPr>
          <w:p w14:paraId="65E600A5" w14:textId="529BDD0B" w:rsidR="00846680" w:rsidRDefault="00FC7754" w:rsidP="00DE0787">
            <w:pPr>
              <w:rPr>
                <w:sz w:val="24"/>
                <w:szCs w:val="24"/>
              </w:rPr>
            </w:pPr>
            <w:r>
              <w:rPr>
                <w:sz w:val="24"/>
                <w:szCs w:val="24"/>
              </w:rPr>
              <w:t xml:space="preserve">Thực hiện chạy demo thử </w:t>
            </w:r>
          </w:p>
        </w:tc>
        <w:tc>
          <w:tcPr>
            <w:tcW w:w="1890" w:type="dxa"/>
          </w:tcPr>
          <w:p w14:paraId="01C22CCA" w14:textId="46A95D15" w:rsidR="00846680" w:rsidRDefault="00FC7754" w:rsidP="00DE0787">
            <w:pPr>
              <w:rPr>
                <w:sz w:val="24"/>
                <w:szCs w:val="24"/>
              </w:rPr>
            </w:pPr>
            <w:r>
              <w:rPr>
                <w:sz w:val="24"/>
                <w:szCs w:val="24"/>
              </w:rPr>
              <w:t>200 000 000đ</w:t>
            </w:r>
          </w:p>
        </w:tc>
      </w:tr>
      <w:tr w:rsidR="00846680" w14:paraId="4767AA60" w14:textId="113CF516" w:rsidTr="00846680">
        <w:tc>
          <w:tcPr>
            <w:tcW w:w="631" w:type="dxa"/>
          </w:tcPr>
          <w:p w14:paraId="5CA36108" w14:textId="6A64C52B" w:rsidR="00846680" w:rsidRDefault="00FC7754" w:rsidP="00DE0787">
            <w:pPr>
              <w:rPr>
                <w:sz w:val="24"/>
                <w:szCs w:val="24"/>
              </w:rPr>
            </w:pPr>
            <w:r>
              <w:rPr>
                <w:sz w:val="24"/>
                <w:szCs w:val="24"/>
              </w:rPr>
              <w:t>5</w:t>
            </w:r>
          </w:p>
        </w:tc>
        <w:tc>
          <w:tcPr>
            <w:tcW w:w="1516" w:type="dxa"/>
          </w:tcPr>
          <w:p w14:paraId="02CE5B22" w14:textId="1E6556F9" w:rsidR="00846680" w:rsidRDefault="00FC7754" w:rsidP="00DE0787">
            <w:pPr>
              <w:rPr>
                <w:sz w:val="24"/>
                <w:szCs w:val="24"/>
              </w:rPr>
            </w:pPr>
            <w:r>
              <w:rPr>
                <w:sz w:val="24"/>
                <w:szCs w:val="24"/>
              </w:rPr>
              <w:t>1 tháng</w:t>
            </w:r>
          </w:p>
        </w:tc>
        <w:tc>
          <w:tcPr>
            <w:tcW w:w="2928" w:type="dxa"/>
          </w:tcPr>
          <w:p w14:paraId="418AD80E" w14:textId="43CFB050" w:rsidR="00846680" w:rsidRDefault="00FC7754" w:rsidP="00DE0787">
            <w:pPr>
              <w:rPr>
                <w:sz w:val="24"/>
                <w:szCs w:val="24"/>
              </w:rPr>
            </w:pPr>
            <w:r>
              <w:rPr>
                <w:sz w:val="24"/>
                <w:szCs w:val="24"/>
              </w:rPr>
              <w:t>Kiểm thử hoàn thiện dự án</w:t>
            </w:r>
          </w:p>
        </w:tc>
        <w:tc>
          <w:tcPr>
            <w:tcW w:w="1940" w:type="dxa"/>
          </w:tcPr>
          <w:p w14:paraId="068F6D7B" w14:textId="5356FB1B" w:rsidR="00846680" w:rsidRDefault="00FC7754" w:rsidP="00DE0787">
            <w:pPr>
              <w:rPr>
                <w:sz w:val="24"/>
                <w:szCs w:val="24"/>
              </w:rPr>
            </w:pPr>
            <w:r>
              <w:rPr>
                <w:sz w:val="24"/>
                <w:szCs w:val="24"/>
              </w:rPr>
              <w:t xml:space="preserve">Áp dụng thực tế </w:t>
            </w:r>
          </w:p>
        </w:tc>
        <w:tc>
          <w:tcPr>
            <w:tcW w:w="1890" w:type="dxa"/>
          </w:tcPr>
          <w:p w14:paraId="6A930D35" w14:textId="1888AAE4" w:rsidR="00846680" w:rsidRDefault="00FC7754" w:rsidP="00DE0787">
            <w:pPr>
              <w:rPr>
                <w:sz w:val="24"/>
                <w:szCs w:val="24"/>
              </w:rPr>
            </w:pPr>
            <w:r>
              <w:rPr>
                <w:sz w:val="24"/>
                <w:szCs w:val="24"/>
              </w:rPr>
              <w:t>200 000 000đ</w:t>
            </w:r>
          </w:p>
        </w:tc>
      </w:tr>
    </w:tbl>
    <w:p w14:paraId="69EEDB21" w14:textId="77777777" w:rsidR="00846680" w:rsidRPr="00846680" w:rsidRDefault="00846680" w:rsidP="00DE0787">
      <w:pPr>
        <w:rPr>
          <w:sz w:val="24"/>
          <w:szCs w:val="24"/>
        </w:rPr>
      </w:pPr>
    </w:p>
    <w:p w14:paraId="6C4B20CD" w14:textId="46A1E73E" w:rsidR="00DE0787" w:rsidRDefault="00DE0787" w:rsidP="00DE0787">
      <w:pPr>
        <w:pStyle w:val="Heading1"/>
      </w:pPr>
      <w:bookmarkStart w:id="18" w:name="_Toc527975144"/>
      <w:r>
        <w:t>Phân tích thiết kế</w:t>
      </w:r>
      <w:bookmarkEnd w:id="18"/>
      <w:r>
        <w:t xml:space="preserve"> </w:t>
      </w:r>
    </w:p>
    <w:p w14:paraId="4870C85E" w14:textId="676A624F" w:rsidR="003F1120" w:rsidRDefault="004E4E22" w:rsidP="003F1120">
      <w:pPr>
        <w:pStyle w:val="Heading2"/>
        <w:rPr>
          <w:lang w:eastAsia="en-US" w:bidi="ar-SA"/>
        </w:rPr>
      </w:pPr>
      <w:bookmarkStart w:id="19" w:name="_Toc527975145"/>
      <w:r>
        <w:rPr>
          <w:noProof/>
          <w:lang w:eastAsia="en-US" w:bidi="ar-SA"/>
        </w:rPr>
        <mc:AlternateContent>
          <mc:Choice Requires="wps">
            <w:drawing>
              <wp:anchor distT="0" distB="0" distL="114300" distR="114300" simplePos="0" relativeHeight="251674624" behindDoc="0" locked="0" layoutInCell="1" allowOverlap="1" wp14:anchorId="106A5776" wp14:editId="42D2CBEA">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F5F70" w14:textId="43C56D3C" w:rsidR="009C5D17" w:rsidRDefault="009C5D17" w:rsidP="004E4E22">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" fillcolor="#4f81bd [3204]" strokecolor="#243f60 [1604]" strokeweight="2pt">
                <v:textbox>
                  <w:txbxContent>
                    <w:p w14:paraId="6FBF5F70" w14:textId="43C56D3C" w:rsidR="009C5D17" w:rsidRDefault="009C5D17" w:rsidP="004E4E22">
                      <w:pPr>
                        <w:jc w:val="center"/>
                      </w:pPr>
                      <w:r>
                        <w:t>API</w:t>
                      </w:r>
                    </w:p>
                  </w:txbxContent>
                </v:textbox>
              </v:oval>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27B16DF3" wp14:editId="4FF14259">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3F314" w14:textId="758B2260" w:rsidR="009C5D17" w:rsidRDefault="009C5D17" w:rsidP="004E4E22">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" fillcolor="#4f81bd [3204]" strokecolor="#243f60 [1604]" strokeweight="2pt">
                <v:textbox>
                  <w:txbxContent>
                    <w:p w14:paraId="7CE3F314" w14:textId="758B2260" w:rsidR="009C5D17" w:rsidRDefault="009C5D17" w:rsidP="004E4E22">
                      <w:pPr>
                        <w:jc w:val="center"/>
                      </w:pPr>
                      <w:r>
                        <w:t>APP</w:t>
                      </w:r>
                    </w:p>
                  </w:txbxContent>
                </v:textbox>
              </v:oval>
            </w:pict>
          </mc:Fallback>
        </mc:AlternateContent>
      </w:r>
      <w:r w:rsidR="003F1120" w:rsidRPr="003F1120">
        <w:rPr>
          <w:lang w:eastAsia="en-US" w:bidi="ar-SA"/>
        </w:rPr>
        <w:t>Mô hình tích hợp phần cứng/phần mềm</w:t>
      </w:r>
      <w:bookmarkEnd w:id="19"/>
    </w:p>
    <w:p w14:paraId="41D730FF" w14:textId="0F729886"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72576" behindDoc="0" locked="0" layoutInCell="1" allowOverlap="1" wp14:anchorId="08AE3DBB" wp14:editId="43662BC4">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EEE6A" w14:textId="4201A906" w:rsidR="009C5D17" w:rsidRDefault="009C5D17" w:rsidP="004E4E22">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" fillcolor="#4f81bd [3204]" strokecolor="#243f60 [1604]" strokeweight="2pt">
                <v:textbox>
                  <w:txbxContent>
                    <w:p w14:paraId="372EEE6A" w14:textId="4201A906" w:rsidR="009C5D17" w:rsidRDefault="009C5D17" w:rsidP="004E4E22">
                      <w:pPr>
                        <w:jc w:val="center"/>
                      </w:pPr>
                      <w:r>
                        <w:t>SERVER</w:t>
                      </w:r>
                    </w:p>
                  </w:txbxContent>
                </v:textbox>
              </v:shape>
            </w:pict>
          </mc:Fallback>
        </mc:AlternateContent>
      </w:r>
    </w:p>
    <w:p w14:paraId="777F7A2E" w14:textId="70E914B7"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77696" behindDoc="0" locked="0" layoutInCell="1" allowOverlap="1" wp14:anchorId="38CCAAC4" wp14:editId="2444806C">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" adj="20366" fillcolor="#4f81bd [3204]" strokecolor="#243f60 [1604]" strokeweight="2p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6209930" wp14:editId="2B6D5432">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" adj="20497" fillcolor="#4f81bd [3204]" strokecolor="#243f60 [1604]" strokeweight="2pt"/>
            </w:pict>
          </mc:Fallback>
        </mc:AlternateContent>
      </w:r>
    </w:p>
    <w:p w14:paraId="707F24DA" w14:textId="1E3FFB40"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73600" behindDoc="0" locked="0" layoutInCell="1" allowOverlap="1" wp14:anchorId="179678AE" wp14:editId="39588966">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" adj="1064" fillcolor="#4f81bd [3204]" strokecolor="#243f60 [1604]" strokeweight="2pt"/>
            </w:pict>
          </mc:Fallback>
        </mc:AlternateContent>
      </w:r>
    </w:p>
    <w:p w14:paraId="58B5BFFF" w14:textId="77777777" w:rsidR="004E4E22" w:rsidRDefault="004E4E22" w:rsidP="004E4E22">
      <w:pPr>
        <w:rPr>
          <w:lang w:eastAsia="en-US" w:bidi="ar-SA"/>
        </w:rPr>
      </w:pPr>
    </w:p>
    <w:p w14:paraId="4F937CC4" w14:textId="2823F666"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70528" behindDoc="0" locked="0" layoutInCell="1" allowOverlap="1" wp14:anchorId="61F171DF" wp14:editId="790F53B8">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1BF28" w14:textId="32E0CE17" w:rsidR="009C5D17" w:rsidRDefault="009C5D17" w:rsidP="004E4E22">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" fillcolor="#4f81bd [3204]" strokecolor="#243f60 [1604]" strokeweight="2pt">
                <v:textbox>
                  <w:txbxContent>
                    <w:p w14:paraId="5701BF28" w14:textId="32E0CE17" w:rsidR="009C5D17" w:rsidRDefault="009C5D17" w:rsidP="004E4E22">
                      <w:pPr>
                        <w:jc w:val="center"/>
                      </w:pPr>
                      <w:r>
                        <w:t>Thiết bị xử lý dữ liệu mang</w:t>
                      </w:r>
                    </w:p>
                  </w:txbxContent>
                </v:textbox>
              </v:oval>
            </w:pict>
          </mc:Fallback>
        </mc:AlternateContent>
      </w:r>
    </w:p>
    <w:p w14:paraId="682650F4" w14:textId="77777777" w:rsidR="004E4E22" w:rsidRDefault="004E4E22" w:rsidP="004E4E22">
      <w:pPr>
        <w:rPr>
          <w:lang w:eastAsia="en-US" w:bidi="ar-SA"/>
        </w:rPr>
      </w:pPr>
    </w:p>
    <w:p w14:paraId="20FC941B" w14:textId="4628D945" w:rsidR="004E4E22" w:rsidRDefault="004E4E22" w:rsidP="004E4E22">
      <w:pPr>
        <w:rPr>
          <w:lang w:eastAsia="en-US" w:bidi="ar-SA"/>
        </w:rPr>
      </w:pPr>
    </w:p>
    <w:p w14:paraId="14CAA621" w14:textId="77777777" w:rsidR="004E4E22" w:rsidRDefault="004E4E22" w:rsidP="004E4E22">
      <w:pPr>
        <w:rPr>
          <w:lang w:eastAsia="en-US" w:bidi="ar-SA"/>
        </w:rPr>
      </w:pPr>
    </w:p>
    <w:p w14:paraId="3D53FD0E" w14:textId="78C2BF9E"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71552" behindDoc="0" locked="0" layoutInCell="1" allowOverlap="1" wp14:anchorId="623DFD91" wp14:editId="0DA472E8">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" adj="926" fillcolor="#4f81bd [3204]" strokecolor="#243f60 [1604]" strokeweight="2pt"/>
            </w:pict>
          </mc:Fallback>
        </mc:AlternateContent>
      </w:r>
    </w:p>
    <w:p w14:paraId="5A1FDD59" w14:textId="77777777" w:rsidR="004E4E22" w:rsidRDefault="004E4E22" w:rsidP="004E4E22">
      <w:pPr>
        <w:rPr>
          <w:lang w:eastAsia="en-US" w:bidi="ar-SA"/>
        </w:rPr>
      </w:pPr>
    </w:p>
    <w:p w14:paraId="137B8251" w14:textId="45C106C5"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66432" behindDoc="0" locked="0" layoutInCell="1" allowOverlap="1" wp14:anchorId="1E2EADE9" wp14:editId="7CB0799C">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6B87D" w14:textId="19364C96" w:rsidR="009C5D17" w:rsidRDefault="009C5D17" w:rsidP="004E4E22">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" fillcolor="#4f81bd [3204]" strokecolor="#243f60 [1604]" strokeweight="2pt">
                <v:textbox>
                  <w:txbxContent>
                    <w:p w14:paraId="4216B87D" w14:textId="19364C96" w:rsidR="009C5D17" w:rsidRDefault="009C5D17" w:rsidP="004E4E22">
                      <w:pPr>
                        <w:jc w:val="center"/>
                      </w:pPr>
                      <w:r>
                        <w:t>Bộ chuyển đổi DAC</w:t>
                      </w:r>
                    </w:p>
                  </w:txbxContent>
                </v:textbox>
              </v:oval>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F1A91D2" wp14:editId="45DD176E">
                <wp:simplePos x="0" y="0"/>
                <wp:positionH relativeFrom="column">
                  <wp:posOffset>-471170</wp:posOffset>
                </wp:positionH>
                <wp:positionV relativeFrom="paragraph">
                  <wp:posOffset>74930</wp:posOffset>
                </wp:positionV>
                <wp:extent cx="1066800" cy="914400"/>
                <wp:effectExtent l="0" t="0" r="19050" b="19050"/>
                <wp:wrapNone/>
                <wp:docPr id="2" name="Oval 2"/>
                <wp:cNvGraphicFramePr/>
                <a:graphic xmlns:a="http://schemas.openxmlformats.org/drawingml/2006/main">
                  <a:graphicData uri="http://schemas.microsoft.com/office/word/2010/wordprocessingShape">
                    <wps:wsp>
                      <wps:cNvSpPr/>
                      <wps:spPr>
                        <a:xfrm>
                          <a:off x="0" y="0"/>
                          <a:ext cx="10668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86D5B" w14:textId="50F28249" w:rsidR="009C5D17" w:rsidRDefault="009C5D17" w:rsidP="004E4E22">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" fillcolor="#4f81bd [3204]" strokecolor="#243f60 [1604]" strokeweight="2pt">
                <v:textbox>
                  <w:txbxContent>
                    <w:p w14:paraId="37286D5B" w14:textId="50F28249" w:rsidR="009C5D17" w:rsidRDefault="009C5D17" w:rsidP="004E4E22">
                      <w:pPr>
                        <w:jc w:val="center"/>
                      </w:pPr>
                      <w:r>
                        <w:t>Bộ chuyển đổi ADC</w:t>
                      </w:r>
                    </w:p>
                  </w:txbxContent>
                </v:textbox>
              </v:oval>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22E80C95" wp14:editId="0A31F12F">
                <wp:simplePos x="0" y="0"/>
                <wp:positionH relativeFrom="column">
                  <wp:posOffset>1567180</wp:posOffset>
                </wp:positionH>
                <wp:positionV relativeFrom="paragraph">
                  <wp:posOffset>74930</wp:posOffset>
                </wp:positionV>
                <wp:extent cx="1733550" cy="93345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1733550" cy="933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27F5C" w14:textId="4C7935C8" w:rsidR="009C5D17" w:rsidRDefault="009C5D17" w:rsidP="004E4E22">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" fillcolor="#4f81bd [3204]" strokecolor="#243f60 [1604]" strokeweight="2pt">
                <v:textbox>
                  <w:txbxContent>
                    <w:p w14:paraId="1C527F5C" w14:textId="4C7935C8" w:rsidR="009C5D17" w:rsidRDefault="009C5D17" w:rsidP="004E4E22">
                      <w:pPr>
                        <w:jc w:val="center"/>
                      </w:pPr>
                      <w:r>
                        <w:t>MCU</w:t>
                      </w:r>
                    </w:p>
                  </w:txbxContent>
                </v:textbox>
              </v:shape>
            </w:pict>
          </mc:Fallback>
        </mc:AlternateContent>
      </w:r>
    </w:p>
    <w:p w14:paraId="1B9EA316" w14:textId="11ADD497"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67456" behindDoc="0" locked="0" layoutInCell="1" allowOverlap="1" wp14:anchorId="54C15F00" wp14:editId="0C46AD30">
                <wp:simplePos x="0" y="0"/>
                <wp:positionH relativeFrom="column">
                  <wp:posOffset>3300730</wp:posOffset>
                </wp:positionH>
                <wp:positionV relativeFrom="paragraph">
                  <wp:posOffset>212725</wp:posOffset>
                </wp:positionV>
                <wp:extent cx="1228725" cy="952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1228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" adj="20763" fillcolor="#4f81bd [3204]" strokecolor="#243f60 [1604]" strokeweight="2p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7EED1FD" wp14:editId="5DAAE05B">
                <wp:simplePos x="0" y="0"/>
                <wp:positionH relativeFrom="column">
                  <wp:posOffset>595630</wp:posOffset>
                </wp:positionH>
                <wp:positionV relativeFrom="paragraph">
                  <wp:posOffset>212091</wp:posOffset>
                </wp:positionV>
                <wp:extent cx="923925" cy="45719"/>
                <wp:effectExtent l="0" t="19050" r="47625" b="31115"/>
                <wp:wrapNone/>
                <wp:docPr id="3" name="Right Arrow 3"/>
                <wp:cNvGraphicFramePr/>
                <a:graphic xmlns:a="http://schemas.openxmlformats.org/drawingml/2006/main">
                  <a:graphicData uri="http://schemas.microsoft.com/office/word/2010/wordprocessingShape">
                    <wps:wsp>
                      <wps:cNvSpPr/>
                      <wps:spPr>
                        <a:xfrm>
                          <a:off x="0" y="0"/>
                          <a:ext cx="9239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" adj="21066" fillcolor="#4f81bd [3204]" strokecolor="#243f60 [1604]" strokeweight="2pt"/>
            </w:pict>
          </mc:Fallback>
        </mc:AlternateContent>
      </w:r>
    </w:p>
    <w:p w14:paraId="2FE33233" w14:textId="788948F6" w:rsidR="004E4E22" w:rsidRDefault="004E4E22" w:rsidP="004E4E22">
      <w:pPr>
        <w:rPr>
          <w:lang w:eastAsia="en-US" w:bidi="ar-SA"/>
        </w:rPr>
      </w:pPr>
    </w:p>
    <w:p w14:paraId="3A0992A3" w14:textId="4B9E683C"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56A79486" wp14:editId="1711A050">
                <wp:simplePos x="0" y="0"/>
                <wp:positionH relativeFrom="column">
                  <wp:posOffset>5080</wp:posOffset>
                </wp:positionH>
                <wp:positionV relativeFrom="paragraph">
                  <wp:posOffset>241300</wp:posOffset>
                </wp:positionV>
                <wp:extent cx="45719" cy="904875"/>
                <wp:effectExtent l="19050" t="19050" r="31115" b="28575"/>
                <wp:wrapNone/>
                <wp:docPr id="7" name="Up Arrow 7"/>
                <wp:cNvGraphicFramePr/>
                <a:graphic xmlns:a="http://schemas.openxmlformats.org/drawingml/2006/main">
                  <a:graphicData uri="http://schemas.microsoft.com/office/word/2010/wordprocessingShape">
                    <wps:wsp>
                      <wps:cNvSpPr/>
                      <wps:spPr>
                        <a:xfrm>
                          <a:off x="0" y="0"/>
                          <a:ext cx="45719"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7"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" adj="546" fillcolor="#4f81bd [3204]" strokecolor="#243f60 [1604]" strokeweight="2pt"/>
            </w:pict>
          </mc:Fallback>
        </mc:AlternateContent>
      </w:r>
    </w:p>
    <w:p w14:paraId="1C4B5554" w14:textId="5679CA18" w:rsidR="004E4E22" w:rsidRDefault="004E4E22" w:rsidP="004E4E22">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194ACD11" wp14:editId="66C0C61D">
                <wp:simplePos x="0" y="0"/>
                <wp:positionH relativeFrom="column">
                  <wp:posOffset>5015230</wp:posOffset>
                </wp:positionH>
                <wp:positionV relativeFrom="paragraph">
                  <wp:posOffset>17145</wp:posOffset>
                </wp:positionV>
                <wp:extent cx="47625" cy="876300"/>
                <wp:effectExtent l="19050" t="19050" r="47625" b="19050"/>
                <wp:wrapNone/>
                <wp:docPr id="13" name="Up Arrow 13"/>
                <wp:cNvGraphicFramePr/>
                <a:graphic xmlns:a="http://schemas.openxmlformats.org/drawingml/2006/main">
                  <a:graphicData uri="http://schemas.microsoft.com/office/word/2010/wordprocessingShape">
                    <wps:wsp>
                      <wps:cNvSpPr/>
                      <wps:spPr>
                        <a:xfrm>
                          <a:off x="0" y="0"/>
                          <a:ext cx="47625" cy="876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" adj="587" fillcolor="#4f81bd [3204]" strokecolor="#243f60 [1604]" strokeweight="2pt"/>
            </w:pict>
          </mc:Fallback>
        </mc:AlternateContent>
      </w:r>
    </w:p>
    <w:p w14:paraId="11153064" w14:textId="77777777" w:rsidR="004E4E22" w:rsidRDefault="004E4E22" w:rsidP="004E4E22">
      <w:pPr>
        <w:rPr>
          <w:lang w:eastAsia="en-US" w:bidi="ar-SA"/>
        </w:rPr>
      </w:pPr>
    </w:p>
    <w:p w14:paraId="74EE1AA2" w14:textId="74DD3DC2" w:rsidR="008741B3" w:rsidRDefault="004E4E22" w:rsidP="004E4E22">
      <w:pPr>
        <w:rPr>
          <w:lang w:eastAsia="en-US" w:bidi="ar-SA"/>
        </w:rPr>
      </w:pPr>
      <w:r>
        <w:rPr>
          <w:noProof/>
          <w:lang w:eastAsia="en-US" w:bidi="ar-SA"/>
        </w:rPr>
        <mc:AlternateContent>
          <mc:Choice Requires="wps">
            <w:drawing>
              <wp:anchor distT="0" distB="0" distL="114300" distR="114300" simplePos="0" relativeHeight="251668480" behindDoc="0" locked="0" layoutInCell="1" allowOverlap="1" wp14:anchorId="644379B9" wp14:editId="3F05EAC4">
                <wp:simplePos x="0" y="0"/>
                <wp:positionH relativeFrom="column">
                  <wp:posOffset>4529455</wp:posOffset>
                </wp:positionH>
                <wp:positionV relativeFrom="paragraph">
                  <wp:posOffset>388620</wp:posOffset>
                </wp:positionV>
                <wp:extent cx="914400" cy="9144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B9EBF" w14:textId="610C31D3" w:rsidR="009C5D17" w:rsidRDefault="009C5D17" w:rsidP="004E4E22">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" fillcolor="#4f81bd [3204]" strokecolor="#243f60 [1604]" strokeweight="2pt">
                <v:textbox>
                  <w:txbxContent>
                    <w:p w14:paraId="3BFB9EBF" w14:textId="610C31D3" w:rsidR="009C5D17" w:rsidRDefault="009C5D17" w:rsidP="004E4E22">
                      <w:pPr>
                        <w:jc w:val="center"/>
                      </w:pPr>
                      <w:r>
                        <w:t>Các thiết bị</w:t>
                      </w:r>
                    </w:p>
                  </w:txbxContent>
                </v:textbox>
              </v:oval>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7E36DA1C" wp14:editId="5CDE7BD7">
                <wp:simplePos x="0" y="0"/>
                <wp:positionH relativeFrom="column">
                  <wp:posOffset>-469900</wp:posOffset>
                </wp:positionH>
                <wp:positionV relativeFrom="paragraph">
                  <wp:posOffset>388620</wp:posOffset>
                </wp:positionV>
                <wp:extent cx="91440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78FA5" w14:textId="5E41CB35" w:rsidR="009C5D17" w:rsidRDefault="009C5D17" w:rsidP="004E4E22">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" fillcolor="#4f81bd [3204]" strokecolor="#243f60 [1604]" strokeweight="2pt">
                <v:textbox>
                  <w:txbxContent>
                    <w:p w14:paraId="22C78FA5" w14:textId="5E41CB35" w:rsidR="009C5D17" w:rsidRDefault="009C5D17" w:rsidP="004E4E22">
                      <w:pPr>
                        <w:jc w:val="center"/>
                      </w:pPr>
                      <w:r>
                        <w:t>Cảm Biến</w:t>
                      </w:r>
                    </w:p>
                  </w:txbxContent>
                </v:textbox>
              </v:oval>
            </w:pict>
          </mc:Fallback>
        </mc:AlternateContent>
      </w:r>
    </w:p>
    <w:p w14:paraId="7451A015" w14:textId="77777777" w:rsidR="008741B3" w:rsidRPr="008741B3" w:rsidRDefault="008741B3" w:rsidP="008741B3">
      <w:pPr>
        <w:rPr>
          <w:lang w:eastAsia="en-US" w:bidi="ar-SA"/>
        </w:rPr>
      </w:pPr>
    </w:p>
    <w:p w14:paraId="49EA6EB7" w14:textId="77777777" w:rsidR="008741B3" w:rsidRPr="008741B3" w:rsidRDefault="008741B3" w:rsidP="008741B3">
      <w:pPr>
        <w:rPr>
          <w:lang w:eastAsia="en-US" w:bidi="ar-SA"/>
        </w:rPr>
      </w:pPr>
    </w:p>
    <w:p w14:paraId="22C9576D" w14:textId="77777777" w:rsidR="008741B3" w:rsidRPr="008741B3" w:rsidRDefault="008741B3" w:rsidP="008741B3">
      <w:pPr>
        <w:rPr>
          <w:lang w:eastAsia="en-US" w:bidi="ar-SA"/>
        </w:rPr>
      </w:pPr>
    </w:p>
    <w:p w14:paraId="669742B8" w14:textId="212BBDB3" w:rsidR="008741B3" w:rsidRDefault="008741B3" w:rsidP="008741B3">
      <w:pPr>
        <w:rPr>
          <w:lang w:eastAsia="en-US" w:bidi="ar-SA"/>
        </w:rPr>
      </w:pPr>
    </w:p>
    <w:p w14:paraId="26195259" w14:textId="77777777" w:rsidR="004E4E22" w:rsidRDefault="004E4E22" w:rsidP="008741B3">
      <w:pPr>
        <w:jc w:val="right"/>
        <w:rPr>
          <w:lang w:eastAsia="en-US" w:bidi="ar-SA"/>
        </w:rPr>
      </w:pPr>
    </w:p>
    <w:p w14:paraId="3478DD66" w14:textId="77777777" w:rsidR="008741B3" w:rsidRDefault="008741B3" w:rsidP="008741B3">
      <w:pPr>
        <w:jc w:val="right"/>
        <w:rPr>
          <w:lang w:eastAsia="en-US" w:bidi="ar-SA"/>
        </w:rPr>
      </w:pPr>
    </w:p>
    <w:p w14:paraId="1BD26D52" w14:textId="77777777" w:rsidR="008741B3" w:rsidRPr="008741B3" w:rsidRDefault="008741B3" w:rsidP="008741B3">
      <w:pPr>
        <w:jc w:val="right"/>
        <w:rPr>
          <w:lang w:eastAsia="en-US" w:bidi="ar-SA"/>
        </w:rPr>
      </w:pPr>
    </w:p>
    <w:p w14:paraId="29C398E3" w14:textId="77777777" w:rsidR="003F1120" w:rsidRDefault="003F1120" w:rsidP="003F1120">
      <w:pPr>
        <w:pStyle w:val="Heading2"/>
        <w:rPr>
          <w:lang w:eastAsia="en-US" w:bidi="ar-SA"/>
        </w:rPr>
      </w:pPr>
      <w:bookmarkStart w:id="20" w:name="_Toc527975146"/>
      <w:r w:rsidRPr="003F1120">
        <w:rPr>
          <w:lang w:eastAsia="en-US" w:bidi="ar-SA"/>
        </w:rPr>
        <w:t>Giao diện</w:t>
      </w:r>
      <w:bookmarkEnd w:id="20"/>
    </w:p>
    <w:p w14:paraId="6087C532" w14:textId="77777777" w:rsidR="00CD0408" w:rsidRDefault="00CD0408" w:rsidP="00CD0408">
      <w:pPr>
        <w:jc w:val="center"/>
        <w:rPr>
          <w:lang w:eastAsia="en-US" w:bidi="ar-SA"/>
        </w:rPr>
      </w:pPr>
      <w:r>
        <w:rPr>
          <w:noProof/>
          <w:lang w:eastAsia="en-US" w:bidi="ar-SA"/>
        </w:rPr>
        <w:drawing>
          <wp:inline distT="0" distB="0" distL="0" distR="0" wp14:anchorId="1405373A" wp14:editId="733B8311">
            <wp:extent cx="2133600" cy="397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3971925"/>
                    </a:xfrm>
                    <a:prstGeom prst="rect">
                      <a:avLst/>
                    </a:prstGeom>
                    <a:noFill/>
                    <a:ln>
                      <a:noFill/>
                    </a:ln>
                  </pic:spPr>
                </pic:pic>
              </a:graphicData>
            </a:graphic>
          </wp:inline>
        </w:drawing>
      </w:r>
    </w:p>
    <w:p w14:paraId="72B89F67" w14:textId="4C9A0927" w:rsidR="008741B3" w:rsidRDefault="00CD0408" w:rsidP="00CD0408">
      <w:pPr>
        <w:jc w:val="center"/>
        <w:rPr>
          <w:lang w:eastAsia="en-US" w:bidi="ar-SA"/>
        </w:rPr>
      </w:pPr>
      <w:r>
        <w:rPr>
          <w:lang w:eastAsia="en-US" w:bidi="ar-SA"/>
        </w:rPr>
        <w:t>Hình : màn hình đăng nhập app</w:t>
      </w:r>
      <w:r>
        <w:rPr>
          <w:lang w:eastAsia="en-US" w:bidi="ar-SA"/>
        </w:rPr>
        <w:br w:type="column"/>
      </w:r>
    </w:p>
    <w:p w14:paraId="2FC83099" w14:textId="77777777" w:rsidR="008741B3" w:rsidRDefault="008741B3" w:rsidP="008741B3">
      <w:pPr>
        <w:rPr>
          <w:lang w:eastAsia="en-US" w:bidi="ar-SA"/>
        </w:rPr>
      </w:pPr>
    </w:p>
    <w:p w14:paraId="2DFD32ED" w14:textId="77777777" w:rsidR="008741B3" w:rsidRDefault="008741B3" w:rsidP="008741B3">
      <w:pPr>
        <w:rPr>
          <w:lang w:eastAsia="en-US" w:bidi="ar-SA"/>
        </w:rPr>
      </w:pPr>
    </w:p>
    <w:p w14:paraId="659783AA" w14:textId="77777777" w:rsidR="008741B3" w:rsidRPr="008741B3" w:rsidRDefault="008741B3" w:rsidP="008741B3">
      <w:pPr>
        <w:rPr>
          <w:lang w:eastAsia="en-US" w:bidi="ar-SA"/>
        </w:rPr>
      </w:pPr>
    </w:p>
    <w:p w14:paraId="4FCD1508" w14:textId="1FFE18EF" w:rsidR="003F1120" w:rsidRDefault="003F1120" w:rsidP="003F1120">
      <w:pPr>
        <w:pStyle w:val="Heading2"/>
        <w:rPr>
          <w:lang w:eastAsia="en-US" w:bidi="ar-SA"/>
        </w:rPr>
      </w:pPr>
      <w:bookmarkStart w:id="21" w:name="_Toc527975147"/>
      <w:r w:rsidRPr="003F1120">
        <w:rPr>
          <w:lang w:eastAsia="en-US" w:bidi="ar-SA"/>
        </w:rPr>
        <w:t>Cơ sở dữ liệu</w:t>
      </w:r>
      <w:bookmarkEnd w:id="21"/>
    </w:p>
    <w:p w14:paraId="00A2FB3C" w14:textId="2AA849DC" w:rsidR="008741B3" w:rsidRDefault="009C5D17" w:rsidP="008741B3">
      <w:pPr>
        <w:rPr>
          <w:lang w:eastAsia="en-US" w:bidi="ar-SA"/>
        </w:rPr>
      </w:pPr>
      <w:r w:rsidRPr="000C208F">
        <w:rPr>
          <w:lang w:eastAsia="en-US" w:bidi="ar-SA"/>
        </w:rPr>
        <mc:AlternateContent>
          <mc:Choice Requires="wps">
            <w:drawing>
              <wp:anchor distT="0" distB="0" distL="114300" distR="114300" simplePos="0" relativeHeight="251698176" behindDoc="0" locked="0" layoutInCell="1" allowOverlap="1" wp14:anchorId="13E8AA31" wp14:editId="710019D7">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3DD72" w14:textId="5B4FC1B4" w:rsidR="009C5D17" w:rsidRDefault="009C5D17" w:rsidP="000C208F">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6" style="position:absolute;left:0;text-align:left;margin-left:283.25pt;margin-top:19.1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" fillcolor="#4f81bd [3204]" strokecolor="#243f60 [1604]" strokeweight="2pt">
                <v:textbox>
                  <w:txbxContent>
                    <w:p w14:paraId="74C3DD72" w14:textId="5B4FC1B4" w:rsidR="009C5D17" w:rsidRDefault="009C5D17" w:rsidP="000C208F">
                      <w:pPr>
                        <w:jc w:val="center"/>
                      </w:pPr>
                      <w:r>
                        <w:t>Tên chủ</w:t>
                      </w:r>
                    </w:p>
                  </w:txbxContent>
                </v:textbox>
              </v:oval>
            </w:pict>
          </mc:Fallback>
        </mc:AlternateContent>
      </w:r>
      <w:r w:rsidR="000C208F">
        <w:rPr>
          <w:noProof/>
          <w:lang w:eastAsia="en-US" w:bidi="ar-SA"/>
        </w:rPr>
        <mc:AlternateContent>
          <mc:Choice Requires="wps">
            <w:drawing>
              <wp:anchor distT="0" distB="0" distL="114300" distR="114300" simplePos="0" relativeHeight="251683840" behindDoc="0" locked="0" layoutInCell="1" allowOverlap="1" wp14:anchorId="5C5320B2" wp14:editId="0B15181F">
                <wp:simplePos x="0" y="0"/>
                <wp:positionH relativeFrom="column">
                  <wp:posOffset>538480</wp:posOffset>
                </wp:positionH>
                <wp:positionV relativeFrom="paragraph">
                  <wp:posOffset>99695</wp:posOffset>
                </wp:positionV>
                <wp:extent cx="971550" cy="866775"/>
                <wp:effectExtent l="0" t="0" r="19050" b="28575"/>
                <wp:wrapNone/>
                <wp:docPr id="24" name="Oval 2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1545D" w14:textId="033B26DA" w:rsidR="009C5D17" w:rsidRPr="000C208F" w:rsidRDefault="009C5D17" w:rsidP="000C208F">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7" style="position:absolute;left:0;text-align:left;margin-left:42.4pt;margin-top:7.85pt;width:76.5pt;height:6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" fillcolor="#4f81bd [3204]" strokecolor="#243f60 [1604]" strokeweight="2pt">
                <v:textbox>
                  <w:txbxContent>
                    <w:p w14:paraId="4D91545D" w14:textId="033B26DA" w:rsidR="009C5D17" w:rsidRPr="000C208F" w:rsidRDefault="009C5D17" w:rsidP="000C208F">
                      <w:pPr>
                        <w:jc w:val="center"/>
                        <w:rPr>
                          <w:sz w:val="16"/>
                          <w:szCs w:val="16"/>
                        </w:rPr>
                      </w:pPr>
                      <w:r w:rsidRPr="000C208F">
                        <w:rPr>
                          <w:sz w:val="16"/>
                          <w:szCs w:val="16"/>
                        </w:rPr>
                        <w:t>TRANG THÁI</w:t>
                      </w:r>
                    </w:p>
                  </w:txbxContent>
                </v:textbox>
              </v:oval>
            </w:pict>
          </mc:Fallback>
        </mc:AlternateContent>
      </w:r>
    </w:p>
    <w:p w14:paraId="078CE48C" w14:textId="7AD07869" w:rsidR="008741B3" w:rsidRDefault="009C5D17" w:rsidP="008741B3">
      <w:pPr>
        <w:rPr>
          <w:lang w:eastAsia="en-US" w:bidi="ar-SA"/>
        </w:rPr>
      </w:pPr>
      <w:r w:rsidRPr="000C208F">
        <w:rPr>
          <w:lang w:eastAsia="en-US" w:bidi="ar-SA"/>
        </w:rPr>
        <mc:AlternateContent>
          <mc:Choice Requires="wps">
            <w:drawing>
              <wp:anchor distT="0" distB="0" distL="114300" distR="114300" simplePos="0" relativeHeight="251696128" behindDoc="0" locked="0" layoutInCell="1" allowOverlap="1" wp14:anchorId="0EE7247A" wp14:editId="34BCC02F">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786C6" w14:textId="77777777" w:rsidR="009C5D17" w:rsidRDefault="009C5D17" w:rsidP="000C208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8" style="position:absolute;left:0;text-align:left;margin-left:188.75pt;margin-top:15.0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" fillcolor="#4f81bd [3204]" strokecolor="#243f60 [1604]" strokeweight="2pt">
                <v:textbox>
                  <w:txbxContent>
                    <w:p w14:paraId="731786C6" w14:textId="77777777" w:rsidR="009C5D17" w:rsidRDefault="009C5D17" w:rsidP="000C208F">
                      <w:pPr>
                        <w:jc w:val="center"/>
                      </w:pPr>
                      <w:r>
                        <w:t>ID</w:t>
                      </w:r>
                    </w:p>
                  </w:txbxContent>
                </v:textbox>
              </v:oval>
            </w:pict>
          </mc:Fallback>
        </mc:AlternateContent>
      </w:r>
    </w:p>
    <w:p w14:paraId="34AF94D0" w14:textId="28CD9AA2" w:rsidR="000C208F" w:rsidRDefault="000C208F" w:rsidP="008741B3">
      <w:pPr>
        <w:rPr>
          <w:lang w:eastAsia="en-US" w:bidi="ar-SA"/>
        </w:rPr>
      </w:pPr>
      <w:r w:rsidRPr="000C208F">
        <w:rPr>
          <w:lang w:eastAsia="en-US" w:bidi="ar-SA"/>
        </w:rPr>
        <mc:AlternateContent>
          <mc:Choice Requires="wps">
            <w:drawing>
              <wp:anchor distT="0" distB="0" distL="114300" distR="114300" simplePos="0" relativeHeight="251694080" behindDoc="0" locked="0" layoutInCell="1" allowOverlap="1" wp14:anchorId="6AFF80F2" wp14:editId="2039544F">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3A2D9" w14:textId="2C2D142C" w:rsidR="009C5D17" w:rsidRDefault="009C5D17" w:rsidP="000C208F">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9" style="position:absolute;left:0;text-align:left;margin-left:364.85pt;margin-top:7.9pt;width:68.25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" fillcolor="#4f81bd [3204]" strokecolor="#243f60 [1604]" strokeweight="2pt">
                <v:textbox>
                  <w:txbxContent>
                    <w:p w14:paraId="29D3A2D9" w14:textId="2C2D142C" w:rsidR="009C5D17" w:rsidRDefault="009C5D17" w:rsidP="000C208F">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70E26C89" wp14:editId="77A8B62D">
                <wp:simplePos x="0" y="0"/>
                <wp:positionH relativeFrom="column">
                  <wp:posOffset>-584200</wp:posOffset>
                </wp:positionH>
                <wp:positionV relativeFrom="paragraph">
                  <wp:posOffset>5080</wp:posOffset>
                </wp:positionV>
                <wp:extent cx="723900" cy="609600"/>
                <wp:effectExtent l="0" t="0" r="19050" b="19050"/>
                <wp:wrapNone/>
                <wp:docPr id="23" name="Oval 2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76E62" w14:textId="4371E3C0" w:rsidR="009C5D17" w:rsidRDefault="009C5D17" w:rsidP="000C208F">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0" style="position:absolute;left:0;text-align:left;margin-left:-46pt;margin-top:.4pt;width:57pt;height: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f/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" fillcolor="#4f81bd [3204]" strokecolor="#243f60 [1604]" strokeweight="2pt">
                <v:textbox>
                  <w:txbxContent>
                    <w:p w14:paraId="60B76E62" w14:textId="4371E3C0" w:rsidR="009C5D17" w:rsidRDefault="009C5D17" w:rsidP="000C208F">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7936" behindDoc="0" locked="0" layoutInCell="1" allowOverlap="1" wp14:anchorId="6E757420" wp14:editId="11DBB27E">
                <wp:simplePos x="0" y="0"/>
                <wp:positionH relativeFrom="column">
                  <wp:posOffset>-812800</wp:posOffset>
                </wp:positionH>
                <wp:positionV relativeFrom="paragraph">
                  <wp:posOffset>862330</wp:posOffset>
                </wp:positionV>
                <wp:extent cx="723900" cy="609600"/>
                <wp:effectExtent l="0" t="0" r="19050" b="19050"/>
                <wp:wrapNone/>
                <wp:docPr id="26" name="Oval 2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935B7" w14:textId="6A72714F" w:rsidR="009C5D17" w:rsidRDefault="009C5D17" w:rsidP="000C208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1" style="position:absolute;left:0;text-align:left;margin-left:-64pt;margin-top:67.9pt;width:57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" fillcolor="#4f81bd [3204]" strokecolor="#243f60 [1604]" strokeweight="2pt">
                <v:textbox>
                  <w:txbxContent>
                    <w:p w14:paraId="7EC935B7" w14:textId="6A72714F" w:rsidR="009C5D17" w:rsidRDefault="009C5D17" w:rsidP="000C208F">
                      <w:pPr>
                        <w:jc w:val="center"/>
                      </w:pPr>
                      <w:r>
                        <w:t>ID</w:t>
                      </w:r>
                    </w:p>
                  </w:txbxContent>
                </v:textbox>
              </v:oval>
            </w:pict>
          </mc:Fallback>
        </mc:AlternateContent>
      </w:r>
    </w:p>
    <w:p w14:paraId="4EECC85A" w14:textId="299F1F55" w:rsidR="000C208F" w:rsidRDefault="009C5D17" w:rsidP="008741B3">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5881D752" wp14:editId="39246968">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" strokecolor="black [3040]"/>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7C8E851B" wp14:editId="44EC7B4B">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" strokecolor="black [3040]"/>
            </w:pict>
          </mc:Fallback>
        </mc:AlternateContent>
      </w:r>
      <w:r w:rsidR="000C208F">
        <w:rPr>
          <w:noProof/>
          <w:lang w:eastAsia="en-US" w:bidi="ar-SA"/>
        </w:rPr>
        <mc:AlternateContent>
          <mc:Choice Requires="wps">
            <w:drawing>
              <wp:anchor distT="0" distB="0" distL="114300" distR="114300" simplePos="0" relativeHeight="251688960" behindDoc="0" locked="0" layoutInCell="1" allowOverlap="1" wp14:anchorId="57316CD1" wp14:editId="3F42D525">
                <wp:simplePos x="0" y="0"/>
                <wp:positionH relativeFrom="column">
                  <wp:posOffset>1014730</wp:posOffset>
                </wp:positionH>
                <wp:positionV relativeFrom="paragraph">
                  <wp:posOffset>210185</wp:posOffset>
                </wp:positionV>
                <wp:extent cx="9525" cy="3048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" strokecolor="black [3040]"/>
            </w:pict>
          </mc:Fallback>
        </mc:AlternateContent>
      </w:r>
    </w:p>
    <w:p w14:paraId="6CCF07E6" w14:textId="2B66C646" w:rsidR="000C208F" w:rsidRDefault="009C5D17" w:rsidP="007B130A">
      <w:pPr>
        <w:rPr>
          <w:lang w:eastAsia="en-US" w:bidi="ar-SA"/>
        </w:rPr>
      </w:pPr>
      <w:r>
        <w:rPr>
          <w:noProof/>
          <w:lang w:eastAsia="en-US" w:bidi="ar-SA"/>
        </w:rPr>
        <mc:AlternateContent>
          <mc:Choice Requires="wps">
            <w:drawing>
              <wp:anchor distT="0" distB="0" distL="114300" distR="114300" simplePos="0" relativeHeight="251718656" behindDoc="0" locked="0" layoutInCell="1" allowOverlap="1" wp14:anchorId="20D133F6" wp14:editId="01F7D1AC">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" strokecolor="black [3040]"/>
            </w:pict>
          </mc:Fallback>
        </mc:AlternateContent>
      </w:r>
      <w:r w:rsidR="000C208F" w:rsidRPr="000C208F">
        <w:rPr>
          <w:lang w:eastAsia="en-US" w:bidi="ar-SA"/>
        </w:rPr>
        <mc:AlternateContent>
          <mc:Choice Requires="wps">
            <w:drawing>
              <wp:anchor distT="0" distB="0" distL="114300" distR="114300" simplePos="0" relativeHeight="251693056" behindDoc="0" locked="0" layoutInCell="1" allowOverlap="1" wp14:anchorId="27BD70B1" wp14:editId="0DE8DE8D">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D730D" w14:textId="151B3F09" w:rsidR="009C5D17" w:rsidRDefault="009C5D17" w:rsidP="000C208F">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2" style="position:absolute;left:0;text-align:left;margin-left:266.75pt;margin-top:16.15pt;width:98.25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" fillcolor="#4f81bd [3204]" strokecolor="#243f60 [1604]" strokeweight="2pt">
                <v:textbox>
                  <w:txbxContent>
                    <w:p w14:paraId="691D730D" w14:textId="151B3F09" w:rsidR="009C5D17" w:rsidRDefault="009C5D17" w:rsidP="000C208F">
                      <w:pPr>
                        <w:jc w:val="center"/>
                      </w:pPr>
                      <w:r>
                        <w:t>Căn hộ</w:t>
                      </w:r>
                    </w:p>
                  </w:txbxContent>
                </v:textbox>
              </v:rect>
            </w:pict>
          </mc:Fallback>
        </mc:AlternateContent>
      </w:r>
      <w:r w:rsidR="000C208F">
        <w:rPr>
          <w:noProof/>
          <w:lang w:eastAsia="en-US" w:bidi="ar-SA"/>
        </w:rPr>
        <mc:AlternateContent>
          <mc:Choice Requires="wps">
            <w:drawing>
              <wp:anchor distT="0" distB="0" distL="114300" distR="114300" simplePos="0" relativeHeight="251689984" behindDoc="0" locked="0" layoutInCell="1" allowOverlap="1" wp14:anchorId="78B8D344" wp14:editId="204942CA">
                <wp:simplePos x="0" y="0"/>
                <wp:positionH relativeFrom="column">
                  <wp:posOffset>24130</wp:posOffset>
                </wp:positionH>
                <wp:positionV relativeFrom="paragraph">
                  <wp:posOffset>43180</wp:posOffset>
                </wp:positionV>
                <wp:extent cx="190500" cy="2190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" strokecolor="black [3040]"/>
            </w:pict>
          </mc:Fallback>
        </mc:AlternateContent>
      </w:r>
    </w:p>
    <w:p w14:paraId="5D6EEF46" w14:textId="20CE929B" w:rsidR="000C208F" w:rsidRDefault="009C5D17" w:rsidP="008741B3">
      <w:pPr>
        <w:rPr>
          <w:lang w:eastAsia="en-US" w:bidi="ar-SA"/>
        </w:rPr>
      </w:pPr>
      <w:r>
        <w:rPr>
          <w:noProof/>
          <w:lang w:eastAsia="en-US" w:bidi="ar-SA"/>
        </w:rPr>
        <mc:AlternateContent>
          <mc:Choice Requires="wps">
            <w:drawing>
              <wp:anchor distT="0" distB="0" distL="114300" distR="114300" simplePos="0" relativeHeight="251730944" behindDoc="0" locked="0" layoutInCell="1" allowOverlap="1" wp14:anchorId="0DC33E42" wp14:editId="2BF4E60C">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8C4B5" w14:textId="41A89E3D" w:rsidR="009C5D17" w:rsidRDefault="009C5D17" w:rsidP="009C5D17">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" fillcolor="#4f81bd [3204]" strokecolor="#243f60 [1604]" strokeweight="2pt">
                <v:textbox>
                  <w:txbxContent>
                    <w:p w14:paraId="7C98C4B5" w14:textId="41A89E3D" w:rsidR="009C5D17" w:rsidRDefault="009C5D17" w:rsidP="009C5D17">
                      <w:r>
                        <w:t>Thuộc</w:t>
                      </w:r>
                    </w:p>
                  </w:txbxContent>
                </v:textbox>
              </v:shape>
            </w:pict>
          </mc:Fallback>
        </mc:AlternateContent>
      </w:r>
      <w:r w:rsidR="000C208F" w:rsidRPr="000C208F">
        <w:rPr>
          <w:lang w:eastAsia="en-US" w:bidi="ar-SA"/>
        </w:rPr>
        <mc:AlternateContent>
          <mc:Choice Requires="wps">
            <w:drawing>
              <wp:anchor distT="0" distB="0" distL="114300" distR="114300" simplePos="0" relativeHeight="251695104" behindDoc="0" locked="0" layoutInCell="1" allowOverlap="1" wp14:anchorId="6C4DB122" wp14:editId="4EEE5839">
                <wp:simplePos x="0" y="0"/>
                <wp:positionH relativeFrom="column">
                  <wp:posOffset>5024755</wp:posOffset>
                </wp:positionH>
                <wp:positionV relativeFrom="paragraph">
                  <wp:posOffset>104140</wp:posOffset>
                </wp:positionV>
                <wp:extent cx="971550" cy="866775"/>
                <wp:effectExtent l="0" t="0" r="19050" b="28575"/>
                <wp:wrapNone/>
                <wp:docPr id="32" name="Oval 3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B329A" w14:textId="01651B6A" w:rsidR="009C5D17" w:rsidRPr="000C208F" w:rsidRDefault="009C5D17" w:rsidP="000C208F">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44" style="position:absolute;left:0;text-align:left;margin-left:395.65pt;margin-top:8.2pt;width:76.5pt;height:6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" fillcolor="#4f81bd [3204]" strokecolor="#243f60 [1604]" strokeweight="2pt">
                <v:textbox>
                  <w:txbxContent>
                    <w:p w14:paraId="371B329A" w14:textId="01651B6A" w:rsidR="009C5D17" w:rsidRPr="000C208F" w:rsidRDefault="009C5D17" w:rsidP="000C208F">
                      <w:pPr>
                        <w:jc w:val="center"/>
                        <w:rPr>
                          <w:sz w:val="16"/>
                          <w:szCs w:val="16"/>
                        </w:rPr>
                      </w:pPr>
                      <w:r>
                        <w:rPr>
                          <w:sz w:val="16"/>
                          <w:szCs w:val="16"/>
                        </w:rPr>
                        <w:t>Số lương TB</w:t>
                      </w:r>
                    </w:p>
                  </w:txbxContent>
                </v:textbox>
              </v:oval>
            </w:pict>
          </mc:Fallback>
        </mc:AlternateContent>
      </w:r>
      <w:r w:rsidR="000C208F">
        <w:rPr>
          <w:noProof/>
          <w:lang w:eastAsia="en-US" w:bidi="ar-SA"/>
        </w:rPr>
        <mc:AlternateContent>
          <mc:Choice Requires="wps">
            <w:drawing>
              <wp:anchor distT="0" distB="0" distL="114300" distR="114300" simplePos="0" relativeHeight="251678720" behindDoc="0" locked="0" layoutInCell="1" allowOverlap="1" wp14:anchorId="03C8ECB1" wp14:editId="39E6DD5C">
                <wp:simplePos x="0" y="0"/>
                <wp:positionH relativeFrom="column">
                  <wp:posOffset>215900</wp:posOffset>
                </wp:positionH>
                <wp:positionV relativeFrom="paragraph">
                  <wp:posOffset>9525</wp:posOffset>
                </wp:positionV>
                <wp:extent cx="1247775" cy="704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12754" w14:textId="557DB8AD" w:rsidR="009C5D17" w:rsidRDefault="009C5D17" w:rsidP="000C208F">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5" style="position:absolute;left:0;text-align:left;margin-left:17pt;margin-top:.75pt;width:98.25pt;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" fillcolor="#4f81bd [3204]" strokecolor="#243f60 [1604]" strokeweight="2pt">
                <v:textbox>
                  <w:txbxContent>
                    <w:p w14:paraId="00612754" w14:textId="557DB8AD" w:rsidR="009C5D17" w:rsidRDefault="009C5D17" w:rsidP="000C208F">
                      <w:pPr>
                        <w:jc w:val="center"/>
                      </w:pPr>
                      <w:r>
                        <w:t>Thiết bị</w:t>
                      </w:r>
                    </w:p>
                  </w:txbxContent>
                </v:textbox>
              </v:rect>
            </w:pict>
          </mc:Fallback>
        </mc:AlternateContent>
      </w:r>
    </w:p>
    <w:p w14:paraId="03DE3FDA" w14:textId="4A3230BB" w:rsidR="000C208F" w:rsidRDefault="009C5D17" w:rsidP="007B130A">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34016" behindDoc="0" locked="0" layoutInCell="1" allowOverlap="1" wp14:anchorId="075616E8" wp14:editId="2E03602A">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0"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" strokecolor="#4579b8 [3044]"/>
            </w:pict>
          </mc:Fallback>
        </mc:AlternateContent>
      </w:r>
      <w:r>
        <w:rPr>
          <w:noProof/>
          <w:lang w:eastAsia="en-US" w:bidi="ar-SA"/>
        </w:rPr>
        <mc:AlternateContent>
          <mc:Choice Requires="wps">
            <w:drawing>
              <wp:anchor distT="0" distB="0" distL="114300" distR="114300" simplePos="0" relativeHeight="251731968" behindDoc="0" locked="0" layoutInCell="1" allowOverlap="1" wp14:anchorId="4A649919" wp14:editId="0AC9D02D">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" strokecolor="#4579b8 [3044]"/>
            </w:pict>
          </mc:Fallback>
        </mc:AlternateContent>
      </w:r>
      <w:r>
        <w:rPr>
          <w:noProof/>
          <w:lang w:eastAsia="en-US" w:bidi="ar-SA"/>
        </w:rPr>
        <mc:AlternateContent>
          <mc:Choice Requires="wps">
            <w:drawing>
              <wp:anchor distT="0" distB="0" distL="114300" distR="114300" simplePos="0" relativeHeight="251719680" behindDoc="0" locked="0" layoutInCell="1" allowOverlap="1" wp14:anchorId="13D61DD5" wp14:editId="6D741BDF">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" strokecolor="black [3040]"/>
            </w:pict>
          </mc:Fallback>
        </mc:AlternateContent>
      </w:r>
      <w:r w:rsidR="000C208F">
        <w:rPr>
          <w:noProof/>
          <w:lang w:eastAsia="en-US" w:bidi="ar-SA"/>
        </w:rPr>
        <mc:AlternateContent>
          <mc:Choice Requires="wps">
            <w:drawing>
              <wp:anchor distT="0" distB="0" distL="114300" distR="114300" simplePos="0" relativeHeight="251691008" behindDoc="0" locked="0" layoutInCell="1" allowOverlap="1" wp14:anchorId="48F1D369" wp14:editId="1A5E2B02">
                <wp:simplePos x="0" y="0"/>
                <wp:positionH relativeFrom="column">
                  <wp:posOffset>-88900</wp:posOffset>
                </wp:positionH>
                <wp:positionV relativeFrom="paragraph">
                  <wp:posOffset>119380</wp:posOffset>
                </wp:positionV>
                <wp:extent cx="303530"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" strokecolor="black [3040]"/>
            </w:pict>
          </mc:Fallback>
        </mc:AlternateContent>
      </w:r>
      <w:r w:rsidR="007B130A">
        <w:rPr>
          <w:lang w:eastAsia="en-US" w:bidi="ar-SA"/>
        </w:rPr>
        <w:tab/>
        <w:t>[1,1]                           [1,n]</w:t>
      </w:r>
    </w:p>
    <w:p w14:paraId="0044457F" w14:textId="70A5C227" w:rsidR="000C208F" w:rsidRDefault="009C5D17" w:rsidP="008741B3">
      <w:pPr>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2216366D" wp14:editId="31509B07">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" strokecolor="#4579b8 [3044]"/>
            </w:pict>
          </mc:Fallback>
        </mc:AlternateContent>
      </w:r>
      <w:r>
        <w:rPr>
          <w:noProof/>
          <w:lang w:eastAsia="en-US" w:bidi="ar-SA"/>
        </w:rPr>
        <mc:AlternateContent>
          <mc:Choice Requires="wps">
            <w:drawing>
              <wp:anchor distT="0" distB="0" distL="114300" distR="114300" simplePos="0" relativeHeight="251737088" behindDoc="0" locked="0" layoutInCell="1" allowOverlap="1" wp14:anchorId="62898B8D" wp14:editId="05AF08F1">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" strokecolor="#4579b8 [3044]"/>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33CE8737" wp14:editId="396834C8">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" strokecolor="#4579b8 [3044]"/>
            </w:pict>
          </mc:Fallback>
        </mc:AlternateContent>
      </w:r>
    </w:p>
    <w:p w14:paraId="432887BB" w14:textId="25CD6C81" w:rsidR="008741B3" w:rsidRDefault="009C5D17" w:rsidP="008741B3">
      <w:pPr>
        <w:rPr>
          <w:lang w:eastAsia="en-US" w:bidi="ar-SA"/>
        </w:rPr>
      </w:pPr>
      <w:r>
        <w:rPr>
          <w:noProof/>
          <w:lang w:eastAsia="en-US" w:bidi="ar-SA"/>
        </w:rPr>
        <mc:AlternateContent>
          <mc:Choice Requires="wps">
            <w:drawing>
              <wp:anchor distT="0" distB="0" distL="114300" distR="114300" simplePos="0" relativeHeight="251726848" behindDoc="0" locked="0" layoutInCell="1" allowOverlap="1" wp14:anchorId="009D5C49" wp14:editId="68BBD9F6">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7BB97" w14:textId="5984BF72" w:rsidR="009C5D17" w:rsidRDefault="009C5D17" w:rsidP="009C5D17">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5" o:spid="_x0000_s1046" type="#_x0000_t110" style="position:absolute;left:0;text-align:left;margin-left:136.75pt;margin-top:16.6pt;width:93.8pt;height:53.1pt;rotation:-2423823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" fillcolor="#4f81bd [3204]" strokecolor="#243f60 [1604]" strokeweight="2pt">
                <v:textbox>
                  <w:txbxContent>
                    <w:p w14:paraId="1457BB97" w14:textId="5984BF72" w:rsidR="009C5D17" w:rsidRDefault="009C5D17" w:rsidP="009C5D17">
                      <w:pPr>
                        <w:jc w:val="center"/>
                      </w:pPr>
                      <w:r>
                        <w:t>Thuộc</w:t>
                      </w:r>
                    </w:p>
                  </w:txbxContent>
                </v:textbox>
              </v:shape>
            </w:pict>
          </mc:Fallback>
        </mc:AlternateContent>
      </w:r>
      <w:r w:rsidRPr="009C5D17">
        <w:rPr>
          <w:lang w:eastAsia="en-US" w:bidi="ar-SA"/>
        </w:rPr>
        <mc:AlternateContent>
          <mc:Choice Requires="wps">
            <w:drawing>
              <wp:anchor distT="0" distB="0" distL="114300" distR="114300" simplePos="0" relativeHeight="251706368" behindDoc="0" locked="0" layoutInCell="1" allowOverlap="1" wp14:anchorId="47240D35" wp14:editId="2429139D">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B8F93" w14:textId="484AEDAA" w:rsidR="009C5D17" w:rsidRDefault="009C5D17" w:rsidP="009C5D17">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7" style="position:absolute;left:0;text-align:left;margin-left:263pt;margin-top:100.15pt;width:98.25pt;height: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" fillcolor="#4f81bd [3204]" strokecolor="#243f60 [1604]" strokeweight="2pt">
                <v:textbox>
                  <w:txbxContent>
                    <w:p w14:paraId="29CB8F93" w14:textId="484AEDAA" w:rsidR="009C5D17" w:rsidRDefault="009C5D17" w:rsidP="009C5D17">
                      <w:pPr>
                        <w:jc w:val="center"/>
                      </w:pPr>
                      <w:r>
                        <w:t>Tòa nhà</w:t>
                      </w:r>
                    </w:p>
                  </w:txbxContent>
                </v:textbox>
              </v:rect>
            </w:pict>
          </mc:Fallback>
        </mc:AlternateContent>
      </w:r>
      <w:r w:rsidR="007B130A">
        <w:rPr>
          <w:lang w:eastAsia="en-US" w:bidi="ar-SA"/>
        </w:rPr>
        <w:t xml:space="preserve">               [1,n]                                                    [1,n]                 [1,1]</w:t>
      </w:r>
    </w:p>
    <w:p w14:paraId="04EBF11C" w14:textId="3A699300" w:rsidR="008741B3" w:rsidRDefault="007B130A" w:rsidP="000C208F">
      <w:pPr>
        <w:tabs>
          <w:tab w:val="left" w:pos="6570"/>
        </w:tabs>
        <w:rPr>
          <w:lang w:eastAsia="en-US" w:bidi="ar-SA"/>
        </w:rPr>
      </w:pPr>
      <w:r>
        <w:rPr>
          <w:noProof/>
          <w:lang w:eastAsia="en-US" w:bidi="ar-SA"/>
        </w:rPr>
        <mc:AlternateContent>
          <mc:Choice Requires="wps">
            <w:drawing>
              <wp:anchor distT="0" distB="0" distL="114300" distR="114300" simplePos="0" relativeHeight="251728896" behindDoc="0" locked="0" layoutInCell="1" allowOverlap="1" wp14:anchorId="0CE6E965" wp14:editId="491B076B">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9CAEE" w14:textId="62493AEF" w:rsidR="007B130A" w:rsidRDefault="007B130A" w:rsidP="007B130A">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6" o:spid="_x0000_s1048" type="#_x0000_t110" style="position:absolute;left:0;text-align:left;margin-left:249.4pt;margin-top:5.25pt;width:124.5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" fillcolor="#4f81bd [3204]" strokecolor="#243f60 [1604]" strokeweight="2pt">
                <v:textbox>
                  <w:txbxContent>
                    <w:p w14:paraId="69E9CAEE" w14:textId="62493AEF" w:rsidR="007B130A" w:rsidRDefault="007B130A" w:rsidP="007B130A">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24800" behindDoc="0" locked="0" layoutInCell="1" allowOverlap="1" wp14:anchorId="573FC83E" wp14:editId="093F162C">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E56EB" w14:textId="067F91A8" w:rsidR="007B130A" w:rsidRDefault="007B130A" w:rsidP="007B130A">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49" type="#_x0000_t110" style="position:absolute;left:0;text-align:left;margin-left:-7pt;margin-top:5.25pt;width:153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" fillcolor="#4f81bd [3204]" strokecolor="#243f60 [1604]" strokeweight="2pt">
                <v:textbox>
                  <w:txbxContent>
                    <w:p w14:paraId="25DE56EB" w14:textId="067F91A8" w:rsidR="007B130A" w:rsidRDefault="007B130A" w:rsidP="007B130A">
                      <w:pPr>
                        <w:jc w:val="center"/>
                      </w:pPr>
                      <w:r>
                        <w:t>Điều khiển</w:t>
                      </w:r>
                    </w:p>
                  </w:txbxContent>
                </v:textbox>
              </v:shape>
            </w:pict>
          </mc:Fallback>
        </mc:AlternateContent>
      </w:r>
      <w:r w:rsidR="000C208F">
        <w:rPr>
          <w:lang w:eastAsia="en-US" w:bidi="ar-SA"/>
        </w:rPr>
        <w:tab/>
      </w:r>
    </w:p>
    <w:p w14:paraId="3301FE37" w14:textId="603C6933"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089CACF6" wp14:editId="691F0F8A">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" strokecolor="#4579b8 [3044]"/>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2BC92684" wp14:editId="164C01BD">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" strokecolor="#4579b8 [3044]"/>
            </w:pict>
          </mc:Fallback>
        </mc:AlternateContent>
      </w:r>
      <w:r w:rsidRPr="009C5D17">
        <w:rPr>
          <w:lang w:eastAsia="en-US" w:bidi="ar-SA"/>
        </w:rPr>
        <mc:AlternateContent>
          <mc:Choice Requires="wps">
            <w:drawing>
              <wp:anchor distT="0" distB="0" distL="114300" distR="114300" simplePos="0" relativeHeight="251708416" behindDoc="0" locked="0" layoutInCell="1" allowOverlap="1" wp14:anchorId="589237CB" wp14:editId="2AFDE541">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793A" w14:textId="7B5144C2" w:rsidR="009C5D17" w:rsidRPr="000C208F" w:rsidRDefault="009C5D17" w:rsidP="009C5D17">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0" style="position:absolute;left:0;text-align:left;margin-left:377.65pt;margin-top:16.05pt;width:76.5pt;height:6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" fillcolor="#4f81bd [3204]" strokecolor="#243f60 [1604]" strokeweight="2pt">
                <v:textbox>
                  <w:txbxContent>
                    <w:p w14:paraId="699A793A" w14:textId="7B5144C2" w:rsidR="009C5D17" w:rsidRPr="000C208F" w:rsidRDefault="009C5D17" w:rsidP="009C5D17">
                      <w:pPr>
                        <w:jc w:val="center"/>
                        <w:rPr>
                          <w:sz w:val="16"/>
                          <w:szCs w:val="16"/>
                        </w:rPr>
                      </w:pPr>
                      <w:r>
                        <w:rPr>
                          <w:sz w:val="16"/>
                          <w:szCs w:val="16"/>
                        </w:rPr>
                        <w:t>Số lượng căn hộ</w:t>
                      </w:r>
                    </w:p>
                  </w:txbxContent>
                </v:textbox>
              </v:oval>
            </w:pict>
          </mc:Fallback>
        </mc:AlternateContent>
      </w:r>
      <w:r w:rsidR="000C208F" w:rsidRPr="000C208F">
        <w:rPr>
          <w:lang w:eastAsia="en-US" w:bidi="ar-SA"/>
        </w:rPr>
        <mc:AlternateContent>
          <mc:Choice Requires="wps">
            <w:drawing>
              <wp:anchor distT="0" distB="0" distL="114300" distR="114300" simplePos="0" relativeHeight="251700224" behindDoc="0" locked="0" layoutInCell="1" allowOverlap="1" wp14:anchorId="7C6F5F8C" wp14:editId="6950BD83">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93411" w14:textId="59957CCF" w:rsidR="009C5D17" w:rsidRDefault="009C5D17" w:rsidP="000C208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1" style="position:absolute;left:0;text-align:left;margin-left:6.5pt;margin-top:60.35pt;width:98.25pt;height: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" fillcolor="#4f81bd [3204]" strokecolor="#243f60 [1604]" strokeweight="2pt">
                <v:textbox>
                  <w:txbxContent>
                    <w:p w14:paraId="36793411" w14:textId="59957CCF" w:rsidR="009C5D17" w:rsidRDefault="009C5D17" w:rsidP="000C208F">
                      <w:pPr>
                        <w:jc w:val="center"/>
                      </w:pPr>
                      <w:r>
                        <w:t>user</w:t>
                      </w:r>
                    </w:p>
                  </w:txbxContent>
                </v:textbox>
              </v:rect>
            </w:pict>
          </mc:Fallback>
        </mc:AlternateContent>
      </w:r>
      <w:r w:rsidR="000C208F" w:rsidRPr="000C208F">
        <w:rPr>
          <w:lang w:eastAsia="en-US" w:bidi="ar-SA"/>
        </w:rPr>
        <mc:AlternateContent>
          <mc:Choice Requires="wps">
            <w:drawing>
              <wp:anchor distT="0" distB="0" distL="114300" distR="114300" simplePos="0" relativeHeight="251703296" behindDoc="0" locked="0" layoutInCell="1" allowOverlap="1" wp14:anchorId="7EED3C30" wp14:editId="59832EB1">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429B2" w14:textId="048466E4" w:rsidR="009C5D17" w:rsidRDefault="009C5D17" w:rsidP="000C208F">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52" style="position:absolute;left:0;text-align:left;margin-left:-64pt;margin-top:14.6pt;width:57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" fillcolor="#4f81bd [3204]" strokecolor="#243f60 [1604]" strokeweight="2pt">
                <v:textbox>
                  <w:txbxContent>
                    <w:p w14:paraId="37B429B2" w14:textId="048466E4" w:rsidR="009C5D17" w:rsidRDefault="009C5D17" w:rsidP="000C208F">
                      <w:pPr>
                        <w:jc w:val="center"/>
                      </w:pPr>
                      <w:r>
                        <w:t>tên</w:t>
                      </w:r>
                    </w:p>
                  </w:txbxContent>
                </v:textbox>
              </v:oval>
            </w:pict>
          </mc:Fallback>
        </mc:AlternateContent>
      </w:r>
    </w:p>
    <w:p w14:paraId="6E82423E" w14:textId="1D5DC067"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0AAE3A5" wp14:editId="268A1859">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" strokecolor="#4579b8 [3044]"/>
            </w:pict>
          </mc:Fallback>
        </mc:AlternateContent>
      </w:r>
    </w:p>
    <w:p w14:paraId="1634428E" w14:textId="54C86562"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6BE0D8B2" wp14:editId="18A32FEB">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" strokecolor="black [3040]"/>
            </w:pict>
          </mc:Fallback>
        </mc:AlternateContent>
      </w:r>
      <w:r w:rsidR="007B130A">
        <w:rPr>
          <w:lang w:eastAsia="en-US" w:bidi="ar-SA"/>
        </w:rPr>
        <w:t xml:space="preserve">               [1,n]              [1,n]                                                       [1,n]</w:t>
      </w:r>
    </w:p>
    <w:p w14:paraId="6DEA0924" w14:textId="2993F1F9"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2BB6A6F7" wp14:editId="47720843">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" strokecolor="black [3040]"/>
            </w:pict>
          </mc:Fallback>
        </mc:AlternateContent>
      </w:r>
    </w:p>
    <w:p w14:paraId="466D95D3" w14:textId="7C92E082"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22752" behindDoc="0" locked="0" layoutInCell="1" allowOverlap="1" wp14:anchorId="29BBC88C" wp14:editId="7CB3CD86">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" strokecolor="black [3040]"/>
            </w:pict>
          </mc:Fallback>
        </mc:AlternateContent>
      </w:r>
      <w:r>
        <w:rPr>
          <w:noProof/>
          <w:lang w:eastAsia="en-US" w:bidi="ar-SA"/>
        </w:rPr>
        <mc:AlternateContent>
          <mc:Choice Requires="wps">
            <w:drawing>
              <wp:anchor distT="0" distB="0" distL="114300" distR="114300" simplePos="0" relativeHeight="251713536" behindDoc="0" locked="0" layoutInCell="1" allowOverlap="1" wp14:anchorId="72574398" wp14:editId="18E0900F">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" strokecolor="black [3040]"/>
            </w:pict>
          </mc:Fallback>
        </mc:AlternateContent>
      </w:r>
      <w:r w:rsidRPr="009C5D17">
        <w:rPr>
          <w:lang w:eastAsia="en-US" w:bidi="ar-SA"/>
        </w:rPr>
        <mc:AlternateContent>
          <mc:Choice Requires="wps">
            <w:drawing>
              <wp:anchor distT="0" distB="0" distL="114300" distR="114300" simplePos="0" relativeHeight="251711488" behindDoc="0" locked="0" layoutInCell="1" allowOverlap="1" wp14:anchorId="30359875" wp14:editId="7A034505">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5EB81" w14:textId="51F5EF52" w:rsidR="009C5D17" w:rsidRPr="000C208F" w:rsidRDefault="009C5D17" w:rsidP="009C5D17">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3" style="position:absolute;left:0;text-align:left;margin-left:400.9pt;margin-top:19.05pt;width:76.5pt;height:6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" fillcolor="#4f81bd [3204]" strokecolor="#243f60 [1604]" strokeweight="2pt">
                <v:textbox>
                  <w:txbxContent>
                    <w:p w14:paraId="4475EB81" w14:textId="51F5EF52" w:rsidR="009C5D17" w:rsidRPr="000C208F" w:rsidRDefault="009C5D17" w:rsidP="009C5D17">
                      <w:pPr>
                        <w:jc w:val="center"/>
                        <w:rPr>
                          <w:sz w:val="16"/>
                          <w:szCs w:val="16"/>
                        </w:rPr>
                      </w:pPr>
                      <w:r>
                        <w:rPr>
                          <w:sz w:val="16"/>
                          <w:szCs w:val="16"/>
                        </w:rPr>
                        <w:t>Số lượng dân cư</w:t>
                      </w:r>
                    </w:p>
                  </w:txbxContent>
                </v:textbox>
              </v:oval>
            </w:pict>
          </mc:Fallback>
        </mc:AlternateContent>
      </w:r>
      <w:r w:rsidRPr="000C208F">
        <w:rPr>
          <w:lang w:eastAsia="en-US" w:bidi="ar-SA"/>
        </w:rPr>
        <mc:AlternateContent>
          <mc:Choice Requires="wps">
            <w:drawing>
              <wp:anchor distT="0" distB="0" distL="114300" distR="114300" simplePos="0" relativeHeight="251704320" behindDoc="0" locked="0" layoutInCell="1" allowOverlap="1" wp14:anchorId="7F7FCEB5" wp14:editId="6A7BCC25">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0692F" w14:textId="0ED6221E" w:rsidR="009C5D17" w:rsidRDefault="009C5D17" w:rsidP="000C208F">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54" style="position:absolute;left:0;text-align:left;margin-left:-77.5pt;margin-top:4.85pt;width:57pt;height: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" fillcolor="#4f81bd [3204]" strokecolor="#243f60 [1604]" strokeweight="2pt">
                <v:textbox>
                  <w:txbxContent>
                    <w:p w14:paraId="15B0692F" w14:textId="0ED6221E" w:rsidR="009C5D17" w:rsidRDefault="009C5D17" w:rsidP="000C208F">
                      <w:pPr>
                        <w:jc w:val="center"/>
                      </w:pPr>
                      <w:r>
                        <w:t>Số CMT</w:t>
                      </w:r>
                    </w:p>
                  </w:txbxContent>
                </v:textbox>
              </v:oval>
            </w:pict>
          </mc:Fallback>
        </mc:AlternateContent>
      </w:r>
    </w:p>
    <w:p w14:paraId="7519A148" w14:textId="48B239E1" w:rsidR="000C208F" w:rsidRDefault="009C5D17" w:rsidP="000C208F">
      <w:pPr>
        <w:tabs>
          <w:tab w:val="left" w:pos="6570"/>
        </w:tabs>
        <w:rPr>
          <w:lang w:eastAsia="en-US" w:bidi="ar-SA"/>
        </w:rPr>
      </w:pPr>
      <w:r>
        <w:rPr>
          <w:noProof/>
          <w:lang w:eastAsia="en-US" w:bidi="ar-SA"/>
        </w:rPr>
        <mc:AlternateContent>
          <mc:Choice Requires="wps">
            <w:drawing>
              <wp:anchor distT="0" distB="0" distL="114300" distR="114300" simplePos="0" relativeHeight="251721728" behindDoc="0" locked="0" layoutInCell="1" allowOverlap="1" wp14:anchorId="786348BF" wp14:editId="2A53A70C">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" strokecolor="black [3040]"/>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58FFB08E" wp14:editId="663C37A5">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" strokecolor="black [3040]"/>
            </w:pict>
          </mc:Fallback>
        </mc:AlternateContent>
      </w:r>
      <w:r>
        <w:rPr>
          <w:noProof/>
          <w:lang w:eastAsia="en-US" w:bidi="ar-SA"/>
        </w:rPr>
        <mc:AlternateContent>
          <mc:Choice Requires="wps">
            <w:drawing>
              <wp:anchor distT="0" distB="0" distL="114300" distR="114300" simplePos="0" relativeHeight="251715584" behindDoc="0" locked="0" layoutInCell="1" allowOverlap="1" wp14:anchorId="7F7A0B47" wp14:editId="2D08F651">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" strokecolor="black [3040]"/>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435862A5" wp14:editId="4BDE4FE0">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2"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" strokecolor="black [3040]"/>
            </w:pict>
          </mc:Fallback>
        </mc:AlternateContent>
      </w:r>
    </w:p>
    <w:p w14:paraId="734D3AFE" w14:textId="05EC11DE" w:rsidR="000C208F" w:rsidRDefault="009C5D17" w:rsidP="000C208F">
      <w:pPr>
        <w:tabs>
          <w:tab w:val="left" w:pos="6570"/>
        </w:tabs>
        <w:rPr>
          <w:lang w:eastAsia="en-US" w:bidi="ar-SA"/>
        </w:rPr>
      </w:pPr>
      <w:r w:rsidRPr="009C5D17">
        <w:rPr>
          <w:lang w:eastAsia="en-US" w:bidi="ar-SA"/>
        </w:rPr>
        <mc:AlternateContent>
          <mc:Choice Requires="wps">
            <w:drawing>
              <wp:anchor distT="0" distB="0" distL="114300" distR="114300" simplePos="0" relativeHeight="251707392" behindDoc="0" locked="0" layoutInCell="1" allowOverlap="1" wp14:anchorId="34F7AF43" wp14:editId="00DA6914">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FB334" w14:textId="77777777" w:rsidR="009C5D17" w:rsidRDefault="009C5D17" w:rsidP="009C5D17">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5" style="position:absolute;left:0;text-align:left;margin-left:340.25pt;margin-top:16.85pt;width:57pt;height: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" fillcolor="#4f81bd [3204]" strokecolor="#243f60 [1604]" strokeweight="2pt">
                <v:textbox>
                  <w:txbxContent>
                    <w:p w14:paraId="014FB334" w14:textId="77777777" w:rsidR="009C5D17" w:rsidRDefault="009C5D17" w:rsidP="009C5D17">
                      <w:pPr>
                        <w:jc w:val="center"/>
                      </w:pPr>
                      <w:r>
                        <w:t>TÊN</w:t>
                      </w:r>
                    </w:p>
                  </w:txbxContent>
                </v:textbox>
              </v:oval>
            </w:pict>
          </mc:Fallback>
        </mc:AlternateContent>
      </w:r>
      <w:r w:rsidRPr="009C5D17">
        <w:rPr>
          <w:lang w:eastAsia="en-US" w:bidi="ar-SA"/>
        </w:rPr>
        <mc:AlternateContent>
          <mc:Choice Requires="wps">
            <w:drawing>
              <wp:anchor distT="0" distB="0" distL="114300" distR="114300" simplePos="0" relativeHeight="251709440" behindDoc="0" locked="0" layoutInCell="1" allowOverlap="1" wp14:anchorId="6BE37346" wp14:editId="4B259A89">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0B2DA" w14:textId="64E84D29" w:rsidR="009C5D17" w:rsidRDefault="009C5D17" w:rsidP="009C5D17">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56" style="position:absolute;left:0;text-align:left;margin-left:263pt;margin-top:16.85pt;width:57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" fillcolor="#4f81bd [3204]" strokecolor="#243f60 [1604]" strokeweight="2pt">
                <v:textbox>
                  <w:txbxContent>
                    <w:p w14:paraId="6330B2DA" w14:textId="64E84D29" w:rsidR="009C5D17" w:rsidRDefault="009C5D17" w:rsidP="009C5D17">
                      <w:r>
                        <w:t>Địa chỉ</w:t>
                      </w:r>
                    </w:p>
                  </w:txbxContent>
                </v:textbox>
              </v:oval>
            </w:pict>
          </mc:Fallback>
        </mc:AlternateContent>
      </w:r>
      <w:r w:rsidRPr="000C208F">
        <w:rPr>
          <w:lang w:eastAsia="en-US" w:bidi="ar-SA"/>
        </w:rPr>
        <mc:AlternateContent>
          <mc:Choice Requires="wps">
            <w:drawing>
              <wp:anchor distT="0" distB="0" distL="114300" distR="114300" simplePos="0" relativeHeight="251701248" behindDoc="0" locked="0" layoutInCell="1" allowOverlap="1" wp14:anchorId="4BC2E5A6" wp14:editId="58EA5975">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F3C87" w14:textId="39FBEC09" w:rsidR="009C5D17" w:rsidRDefault="009C5D17" w:rsidP="000C208F">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7" style="position:absolute;left:0;text-align:left;margin-left:-25.9pt;margin-top:13.1pt;width:68.2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" fillcolor="#4f81bd [3204]" strokecolor="#243f60 [1604]" strokeweight="2pt">
                <v:textbox>
                  <w:txbxContent>
                    <w:p w14:paraId="62CF3C87" w14:textId="39FBEC09" w:rsidR="009C5D17" w:rsidRDefault="009C5D17" w:rsidP="000C208F">
                      <w:pPr>
                        <w:jc w:val="center"/>
                      </w:pPr>
                      <w:r>
                        <w:t>ID căn hộ</w:t>
                      </w:r>
                    </w:p>
                  </w:txbxContent>
                </v:textbox>
              </v:oval>
            </w:pict>
          </mc:Fallback>
        </mc:AlternateContent>
      </w:r>
      <w:r w:rsidRPr="000C208F">
        <w:rPr>
          <w:lang w:eastAsia="en-US" w:bidi="ar-SA"/>
        </w:rPr>
        <mc:AlternateContent>
          <mc:Choice Requires="wps">
            <w:drawing>
              <wp:anchor distT="0" distB="0" distL="114300" distR="114300" simplePos="0" relativeHeight="251702272" behindDoc="0" locked="0" layoutInCell="1" allowOverlap="1" wp14:anchorId="4E2E7CF2" wp14:editId="73A44C74">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1E467" w14:textId="72460273" w:rsidR="009C5D17" w:rsidRPr="000C208F" w:rsidRDefault="009C5D17" w:rsidP="000C208F">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58" style="position:absolute;left:0;text-align:left;margin-left:73.15pt;margin-top:13.05pt;width:76.5pt;height:6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" fillcolor="#4f81bd [3204]" strokecolor="#243f60 [1604]" strokeweight="2pt">
                <v:textbox>
                  <w:txbxContent>
                    <w:p w14:paraId="4351E467" w14:textId="72460273" w:rsidR="009C5D17" w:rsidRPr="000C208F" w:rsidRDefault="009C5D17" w:rsidP="000C208F">
                      <w:pPr>
                        <w:jc w:val="center"/>
                        <w:rPr>
                          <w:sz w:val="16"/>
                          <w:szCs w:val="16"/>
                        </w:rPr>
                      </w:pPr>
                      <w:r>
                        <w:rPr>
                          <w:sz w:val="16"/>
                          <w:szCs w:val="16"/>
                        </w:rPr>
                        <w:t>Địa chỉ MAC đăng ký</w:t>
                      </w:r>
                    </w:p>
                  </w:txbxContent>
                </v:textbox>
              </v:oval>
            </w:pict>
          </mc:Fallback>
        </mc:AlternateContent>
      </w:r>
    </w:p>
    <w:p w14:paraId="74DD1B94" w14:textId="77777777" w:rsidR="000C208F" w:rsidRDefault="000C208F" w:rsidP="000C208F">
      <w:pPr>
        <w:tabs>
          <w:tab w:val="left" w:pos="6570"/>
        </w:tabs>
        <w:rPr>
          <w:lang w:eastAsia="en-US" w:bidi="ar-SA"/>
        </w:rPr>
      </w:pPr>
    </w:p>
    <w:p w14:paraId="6177FFF7" w14:textId="09A5B2B9" w:rsidR="007B130A" w:rsidRDefault="007B130A" w:rsidP="000C208F">
      <w:pPr>
        <w:tabs>
          <w:tab w:val="left" w:pos="6570"/>
        </w:tabs>
        <w:rPr>
          <w:lang w:eastAsia="en-US" w:bidi="ar-SA"/>
        </w:rPr>
      </w:pPr>
    </w:p>
    <w:p w14:paraId="34C61C74" w14:textId="2F3E5F4A" w:rsidR="007B130A" w:rsidRDefault="007B130A" w:rsidP="007B130A">
      <w:pPr>
        <w:rPr>
          <w:lang w:eastAsia="en-US" w:bidi="ar-SA"/>
        </w:rPr>
      </w:pPr>
    </w:p>
    <w:p w14:paraId="06DA68DC" w14:textId="77777777" w:rsidR="000C208F" w:rsidRDefault="000C208F" w:rsidP="007B130A">
      <w:pPr>
        <w:jc w:val="right"/>
        <w:rPr>
          <w:lang w:eastAsia="en-US" w:bidi="ar-SA"/>
        </w:rPr>
      </w:pPr>
    </w:p>
    <w:p w14:paraId="03F584A3" w14:textId="77777777" w:rsidR="007B130A" w:rsidRDefault="007B130A" w:rsidP="007B130A">
      <w:pPr>
        <w:jc w:val="right"/>
        <w:rPr>
          <w:lang w:eastAsia="en-US" w:bidi="ar-SA"/>
        </w:rPr>
      </w:pPr>
    </w:p>
    <w:p w14:paraId="09ACA236" w14:textId="4C5E03AC" w:rsidR="003F1120" w:rsidRDefault="00CD0408" w:rsidP="003F1120">
      <w:pPr>
        <w:pStyle w:val="Heading2"/>
        <w:rPr>
          <w:lang w:eastAsia="en-US" w:bidi="ar-SA"/>
        </w:rPr>
      </w:pPr>
      <w:bookmarkStart w:id="22" w:name="_Toc527975148"/>
      <w:r>
        <w:rPr>
          <w:rFonts w:eastAsia="MS Mincho" w:cs="Calibri"/>
          <w:b w:val="0"/>
          <w:color w:val="auto"/>
          <w:sz w:val="20"/>
          <w:szCs w:val="20"/>
          <w:lang w:eastAsia="en-US" w:bidi="ar-SA"/>
        </w:rPr>
        <w:br w:type="column"/>
      </w:r>
      <w:r w:rsidR="003F1120" w:rsidRPr="003F1120">
        <w:rPr>
          <w:lang w:eastAsia="en-US" w:bidi="ar-SA"/>
        </w:rPr>
        <w:lastRenderedPageBreak/>
        <w:t>Mạng</w:t>
      </w:r>
      <w:bookmarkEnd w:id="22"/>
    </w:p>
    <w:p w14:paraId="521B98D0" w14:textId="2EF9C97D" w:rsidR="007B130A" w:rsidRPr="007B130A" w:rsidRDefault="00CD0408" w:rsidP="007B130A">
      <w:pPr>
        <w:rPr>
          <w:lang w:eastAsia="en-US" w:bidi="ar-SA"/>
        </w:rPr>
      </w:pPr>
      <w:bookmarkStart w:id="23" w:name="_GoBack"/>
      <w:bookmarkEnd w:id="23"/>
      <w:r>
        <w:rPr>
          <w:lang w:eastAsia="en-US" w:bidi="ar-SA"/>
        </w:rPr>
        <w:br w:type="column"/>
      </w:r>
    </w:p>
    <w:p w14:paraId="3ED79DFA" w14:textId="77777777" w:rsidR="003F1120" w:rsidRDefault="003F1120" w:rsidP="003F1120">
      <w:pPr>
        <w:pStyle w:val="Heading2"/>
        <w:rPr>
          <w:lang w:eastAsia="en-US" w:bidi="ar-SA"/>
        </w:rPr>
      </w:pPr>
      <w:bookmarkStart w:id="24" w:name="_Toc527975149"/>
      <w:r w:rsidRPr="003F1120">
        <w:rPr>
          <w:lang w:eastAsia="en-US" w:bidi="ar-SA"/>
        </w:rPr>
        <w:t>Tương tác người dùng</w:t>
      </w:r>
      <w:bookmarkEnd w:id="24"/>
    </w:p>
    <w:p w14:paraId="29C92D60" w14:textId="1A3645E8" w:rsidR="00C81D0C" w:rsidRDefault="000D0B7A" w:rsidP="00C81D0C">
      <w:pPr>
        <w:rPr>
          <w:lang w:eastAsia="en-US" w:bidi="ar-SA"/>
        </w:rPr>
      </w:pPr>
      <w:r>
        <w:rPr>
          <w:noProof/>
          <w:lang w:eastAsia="en-US" w:bidi="ar-SA"/>
        </w:rPr>
        <w:drawing>
          <wp:inline distT="0" distB="0" distL="0" distR="0" wp14:anchorId="32C3E92C" wp14:editId="17CB426A">
            <wp:extent cx="5572125" cy="35052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14:paraId="6BBF96A6" w14:textId="5F771BE6" w:rsidR="000D0B7A" w:rsidRPr="00C81D0C" w:rsidRDefault="000D0B7A" w:rsidP="000D0B7A">
      <w:pPr>
        <w:jc w:val="center"/>
        <w:rPr>
          <w:lang w:eastAsia="en-US" w:bidi="ar-SA"/>
        </w:rPr>
      </w:pPr>
      <w:r>
        <w:rPr>
          <w:lang w:eastAsia="en-US" w:bidi="ar-SA"/>
        </w:rPr>
        <w:t>Hình: biểu đồ trình tự</w:t>
      </w:r>
    </w:p>
    <w:p w14:paraId="6F33B25E" w14:textId="77777777"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0EC2DA71" w14:textId="77777777" w:rsidR="00516297" w:rsidRDefault="00516297" w:rsidP="00516297">
      <w:pPr>
        <w:rPr>
          <w:lang w:eastAsia="en-US" w:bidi="ar-SA"/>
        </w:rPr>
      </w:pPr>
    </w:p>
    <w:p w14:paraId="6442CF81" w14:textId="77777777" w:rsidR="00516297" w:rsidRPr="00516297" w:rsidRDefault="00516297" w:rsidP="00516297">
      <w:pPr>
        <w:rPr>
          <w:lang w:eastAsia="en-US" w:bidi="ar-SA"/>
        </w:rPr>
      </w:pPr>
    </w:p>
    <w:p w14:paraId="1EEFC09E" w14:textId="77777777" w:rsidR="00CD7D33" w:rsidRDefault="00B055F1" w:rsidP="00CD7D33">
      <w:pPr>
        <w:pStyle w:val="Heading2"/>
        <w:rPr>
          <w:lang w:eastAsia="en-US" w:bidi="ar-SA"/>
        </w:rPr>
      </w:pPr>
      <w:bookmarkStart w:id="26" w:name="_Toc527975151"/>
      <w:r>
        <w:rPr>
          <w:lang w:eastAsia="en-US" w:bidi="ar-SA"/>
        </w:rPr>
        <w:t>Bảo mật</w:t>
      </w:r>
      <w:bookmarkEnd w:id="26"/>
    </w:p>
    <w:p w14:paraId="24EA308A" w14:textId="4F844FF3" w:rsidR="00FB453E" w:rsidRPr="00FB453E" w:rsidRDefault="00FB453E" w:rsidP="00FB453E">
      <w:pPr>
        <w:ind w:left="576"/>
        <w:rPr>
          <w:sz w:val="24"/>
          <w:szCs w:val="24"/>
          <w:lang w:eastAsia="en-US" w:bidi="ar-SA"/>
        </w:rPr>
      </w:pPr>
    </w:p>
    <w:p w14:paraId="1B5A4F44" w14:textId="77777777" w:rsidR="00B72F55" w:rsidRDefault="00CD7D33" w:rsidP="00CD7D33">
      <w:pPr>
        <w:pStyle w:val="Heading2"/>
        <w:rPr>
          <w:lang w:eastAsia="en-US" w:bidi="ar-SA"/>
        </w:rPr>
      </w:pPr>
      <w:bookmarkStart w:id="27" w:name="_Toc527975152"/>
      <w:r>
        <w:rPr>
          <w:lang w:eastAsia="en-US" w:bidi="ar-SA"/>
        </w:rPr>
        <w:t>Sao lưu phục hồi</w:t>
      </w:r>
      <w:bookmarkEnd w:id="27"/>
    </w:p>
    <w:p w14:paraId="20E1376C" w14:textId="1352C30E" w:rsidR="00CD7D33" w:rsidRDefault="00B72F55" w:rsidP="00CD7D33">
      <w:pPr>
        <w:pStyle w:val="Heading2"/>
        <w:rPr>
          <w:lang w:eastAsia="en-US" w:bidi="ar-SA"/>
        </w:rPr>
      </w:pPr>
      <w:bookmarkStart w:id="28" w:name="_Toc527975153"/>
      <w:r>
        <w:rPr>
          <w:lang w:eastAsia="en-US" w:bidi="ar-SA"/>
        </w:rPr>
        <w:t>Chuyển đổi dữ liệu</w:t>
      </w:r>
      <w:bookmarkEnd w:id="28"/>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320CA" w14:textId="77777777" w:rsidR="00CF2D4A" w:rsidRDefault="00CF2D4A">
      <w:r>
        <w:separator/>
      </w:r>
    </w:p>
    <w:p w14:paraId="561DE43C" w14:textId="77777777" w:rsidR="00CF2D4A" w:rsidRDefault="00CF2D4A"/>
  </w:endnote>
  <w:endnote w:type="continuationSeparator" w:id="0">
    <w:p w14:paraId="7DC6FB7C" w14:textId="77777777" w:rsidR="00CF2D4A" w:rsidRDefault="00CF2D4A">
      <w:r>
        <w:continuationSeparator/>
      </w:r>
    </w:p>
    <w:p w14:paraId="55AAADC5" w14:textId="77777777" w:rsidR="00CF2D4A" w:rsidRDefault="00CF2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77777777" w:rsidR="009C5D17" w:rsidRPr="009A57EC" w:rsidRDefault="009C5D1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D0408">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C5D17" w:rsidRPr="00932976" w:rsidRDefault="009C5D1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C5D17" w:rsidRPr="00932976" w:rsidRDefault="009C5D1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C5D17" w:rsidRDefault="009C5D1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C5D17" w:rsidRDefault="009C5D17">
    <w:pPr>
      <w:pStyle w:val="Footer"/>
      <w:rPr>
        <w:i/>
        <w:color w:val="003366"/>
      </w:rPr>
    </w:pPr>
  </w:p>
  <w:p w14:paraId="2B3DBBFD" w14:textId="77777777" w:rsidR="009C5D17" w:rsidRDefault="009C5D17">
    <w:pPr>
      <w:pStyle w:val="Footer"/>
      <w:rPr>
        <w:i/>
        <w:color w:val="003366"/>
      </w:rPr>
    </w:pPr>
  </w:p>
  <w:p w14:paraId="7A61AF73" w14:textId="77777777" w:rsidR="009C5D17" w:rsidRPr="00932976" w:rsidRDefault="009C5D17">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C5D17" w:rsidRDefault="009C5D17"/>
  <w:p w14:paraId="7F403060" w14:textId="77777777" w:rsidR="009C5D17" w:rsidRDefault="009C5D1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9C5D17" w:rsidRPr="001022FF" w:rsidRDefault="009C5D1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D0408">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D0408">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C5D17" w:rsidRDefault="009C5D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FE546" w14:textId="77777777" w:rsidR="00CF2D4A" w:rsidRDefault="00CF2D4A">
      <w:r>
        <w:separator/>
      </w:r>
    </w:p>
    <w:p w14:paraId="14CB729E" w14:textId="77777777" w:rsidR="00CF2D4A" w:rsidRDefault="00CF2D4A"/>
  </w:footnote>
  <w:footnote w:type="continuationSeparator" w:id="0">
    <w:p w14:paraId="743AF1A5" w14:textId="77777777" w:rsidR="00CF2D4A" w:rsidRDefault="00CF2D4A">
      <w:r>
        <w:continuationSeparator/>
      </w:r>
    </w:p>
    <w:p w14:paraId="1455425A" w14:textId="77777777" w:rsidR="00CF2D4A" w:rsidRDefault="00CF2D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C5D17" w:rsidRPr="009A57EC" w:rsidRDefault="009C5D1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C5D17" w:rsidRDefault="009C5D1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62712AD5" w:rsidR="009C5D17" w:rsidRPr="00AB15C8" w:rsidRDefault="009C5D1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3A807999">
              <wp:simplePos x="0" y="0"/>
              <wp:positionH relativeFrom="margin">
                <wp:posOffset>-899795</wp:posOffset>
              </wp:positionH>
              <wp:positionV relativeFrom="paragraph">
                <wp:posOffset>-285750</wp:posOffset>
              </wp:positionV>
              <wp:extent cx="810895" cy="541655"/>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810895" cy="541655"/>
                      </a:xfrm>
                      <a:prstGeom prst="rect">
                        <a:avLst/>
                      </a:prstGeom>
                      <a:solidFill>
                        <a:schemeClr val="lt1"/>
                      </a:solidFill>
                      <a:ln w="6350">
                        <a:solidFill>
                          <a:prstClr val="black"/>
                        </a:solidFill>
                      </a:ln>
                    </wps:spPr>
                    <wps:txbx>
                      <w:txbxContent>
                        <w:p w14:paraId="515FC764" w14:textId="6DC5BCA5" w:rsidR="009C5D17" w:rsidRPr="00D51159" w:rsidRDefault="00CD0408" w:rsidP="00D51159">
                          <w:pPr>
                            <w:rPr>
                              <w:b/>
                              <w:i/>
                              <w:color w:val="C00000"/>
                              <w:sz w:val="16"/>
                            </w:rPr>
                          </w:pPr>
                          <w:r>
                            <w:rPr>
                              <w:noProof/>
                              <w:lang w:eastAsia="en-US" w:bidi="ar-SA"/>
                            </w:rPr>
                            <w:drawing>
                              <wp:inline distT="0" distB="0" distL="0" distR="0" wp14:anchorId="55E2EC84" wp14:editId="7935469F">
                                <wp:extent cx="621665" cy="537875"/>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21665" cy="537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59" type="#_x0000_t202" style="position:absolute;left:0;text-align:left;margin-left:-70.85pt;margin-top:-22.5pt;width:63.85pt;height:4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" fillcolor="white [3201]" strokeweight=".5pt">
              <v:textbox>
                <w:txbxContent>
                  <w:p w14:paraId="515FC764" w14:textId="6DC5BCA5" w:rsidR="009C5D17" w:rsidRPr="00D51159" w:rsidRDefault="00CD0408" w:rsidP="00D51159">
                    <w:pPr>
                      <w:rPr>
                        <w:b/>
                        <w:i/>
                        <w:color w:val="C00000"/>
                        <w:sz w:val="16"/>
                      </w:rPr>
                    </w:pPr>
                    <w:r>
                      <w:rPr>
                        <w:noProof/>
                        <w:lang w:eastAsia="en-US" w:bidi="ar-SA"/>
                      </w:rPr>
                      <w:drawing>
                        <wp:inline distT="0" distB="0" distL="0" distR="0" wp14:anchorId="55E2EC84" wp14:editId="7935469F">
                          <wp:extent cx="621665" cy="537875"/>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21665" cy="53787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C5D17" w:rsidRDefault="009C5D1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C5D17" w:rsidRDefault="009C5D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76B55"/>
    <w:multiLevelType w:val="hybridMultilevel"/>
    <w:tmpl w:val="EAEA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0"/>
  </w:num>
  <w:num w:numId="21">
    <w:abstractNumId w:val="39"/>
  </w:num>
  <w:num w:numId="22">
    <w:abstractNumId w:val="24"/>
  </w:num>
  <w:num w:numId="23">
    <w:abstractNumId w:val="22"/>
  </w:num>
  <w:num w:numId="24">
    <w:abstractNumId w:val="26"/>
  </w:num>
  <w:num w:numId="25">
    <w:abstractNumId w:val="29"/>
  </w:num>
  <w:num w:numId="26">
    <w:abstractNumId w:val="27"/>
  </w:num>
  <w:num w:numId="27">
    <w:abstractNumId w:val="37"/>
  </w:num>
  <w:num w:numId="28">
    <w:abstractNumId w:val="32"/>
  </w:num>
  <w:num w:numId="29">
    <w:abstractNumId w:val="23"/>
  </w:num>
  <w:num w:numId="30">
    <w:abstractNumId w:val="20"/>
  </w:num>
  <w:num w:numId="31">
    <w:abstractNumId w:val="36"/>
  </w:num>
  <w:num w:numId="32">
    <w:abstractNumId w:val="28"/>
  </w:num>
  <w:num w:numId="33">
    <w:abstractNumId w:val="21"/>
  </w:num>
  <w:num w:numId="34">
    <w:abstractNumId w:val="30"/>
  </w:num>
  <w:num w:numId="35">
    <w:abstractNumId w:val="31"/>
  </w:num>
  <w:num w:numId="36">
    <w:abstractNumId w:val="19"/>
  </w:num>
  <w:num w:numId="37">
    <w:abstractNumId w:val="35"/>
  </w:num>
  <w:num w:numId="38">
    <w:abstractNumId w:val="34"/>
  </w:num>
  <w:num w:numId="39">
    <w:abstractNumId w:val="33"/>
  </w:num>
  <w:num w:numId="40">
    <w:abstractNumId w:val="3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1E12"/>
    <w:rsid w:val="00095542"/>
    <w:rsid w:val="00097E16"/>
    <w:rsid w:val="000A09A5"/>
    <w:rsid w:val="000A3881"/>
    <w:rsid w:val="000A38CF"/>
    <w:rsid w:val="000A4065"/>
    <w:rsid w:val="000A639E"/>
    <w:rsid w:val="000C1116"/>
    <w:rsid w:val="000C208F"/>
    <w:rsid w:val="000C4959"/>
    <w:rsid w:val="000C4B0B"/>
    <w:rsid w:val="000C515B"/>
    <w:rsid w:val="000D0B7A"/>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0AD1"/>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4FA9"/>
    <w:rsid w:val="001F6140"/>
    <w:rsid w:val="002006B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3405"/>
    <w:rsid w:val="00344D7B"/>
    <w:rsid w:val="0034776F"/>
    <w:rsid w:val="00352285"/>
    <w:rsid w:val="003569B7"/>
    <w:rsid w:val="003574D5"/>
    <w:rsid w:val="003604BD"/>
    <w:rsid w:val="00372858"/>
    <w:rsid w:val="003748EC"/>
    <w:rsid w:val="00380552"/>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4E22"/>
    <w:rsid w:val="004F0C06"/>
    <w:rsid w:val="004F23DA"/>
    <w:rsid w:val="004F3E43"/>
    <w:rsid w:val="004F6387"/>
    <w:rsid w:val="00501304"/>
    <w:rsid w:val="00506F90"/>
    <w:rsid w:val="00516297"/>
    <w:rsid w:val="00517604"/>
    <w:rsid w:val="005306F1"/>
    <w:rsid w:val="00535FEC"/>
    <w:rsid w:val="00543831"/>
    <w:rsid w:val="005444C6"/>
    <w:rsid w:val="0054514B"/>
    <w:rsid w:val="00546773"/>
    <w:rsid w:val="00551F94"/>
    <w:rsid w:val="00564F32"/>
    <w:rsid w:val="005774E1"/>
    <w:rsid w:val="00581E2C"/>
    <w:rsid w:val="00587AEE"/>
    <w:rsid w:val="0059161C"/>
    <w:rsid w:val="005955A9"/>
    <w:rsid w:val="005971FC"/>
    <w:rsid w:val="005A2078"/>
    <w:rsid w:val="005C0A6A"/>
    <w:rsid w:val="005C0DB3"/>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4917"/>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4D"/>
    <w:rsid w:val="006A53E0"/>
    <w:rsid w:val="006B6DB2"/>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130A"/>
    <w:rsid w:val="007B3292"/>
    <w:rsid w:val="007C74D2"/>
    <w:rsid w:val="007D2948"/>
    <w:rsid w:val="007D6D88"/>
    <w:rsid w:val="007E3AA3"/>
    <w:rsid w:val="007E4D30"/>
    <w:rsid w:val="007E52BD"/>
    <w:rsid w:val="007E759E"/>
    <w:rsid w:val="007F2FAD"/>
    <w:rsid w:val="00801B73"/>
    <w:rsid w:val="00805A58"/>
    <w:rsid w:val="00813CB3"/>
    <w:rsid w:val="008158CE"/>
    <w:rsid w:val="0081618B"/>
    <w:rsid w:val="00820850"/>
    <w:rsid w:val="00821D54"/>
    <w:rsid w:val="00823FF5"/>
    <w:rsid w:val="00830223"/>
    <w:rsid w:val="0083628A"/>
    <w:rsid w:val="008410A0"/>
    <w:rsid w:val="0084286F"/>
    <w:rsid w:val="008443B7"/>
    <w:rsid w:val="008445BE"/>
    <w:rsid w:val="008453B8"/>
    <w:rsid w:val="00846680"/>
    <w:rsid w:val="0084706A"/>
    <w:rsid w:val="008549E0"/>
    <w:rsid w:val="00855EFD"/>
    <w:rsid w:val="008606E4"/>
    <w:rsid w:val="00864945"/>
    <w:rsid w:val="00864AAE"/>
    <w:rsid w:val="00865CE6"/>
    <w:rsid w:val="008741B3"/>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C5D17"/>
    <w:rsid w:val="009E4DA9"/>
    <w:rsid w:val="009E7506"/>
    <w:rsid w:val="009F1174"/>
    <w:rsid w:val="009F16BF"/>
    <w:rsid w:val="009F4AAD"/>
    <w:rsid w:val="00A06DC4"/>
    <w:rsid w:val="00A105D3"/>
    <w:rsid w:val="00A14C1B"/>
    <w:rsid w:val="00A151A2"/>
    <w:rsid w:val="00A1567B"/>
    <w:rsid w:val="00A1588F"/>
    <w:rsid w:val="00A206EB"/>
    <w:rsid w:val="00A2339D"/>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B76D7"/>
    <w:rsid w:val="00AC44E7"/>
    <w:rsid w:val="00AC79F2"/>
    <w:rsid w:val="00AE0415"/>
    <w:rsid w:val="00B02EEF"/>
    <w:rsid w:val="00B055F1"/>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07834"/>
    <w:rsid w:val="00C10F42"/>
    <w:rsid w:val="00C14092"/>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1D0C"/>
    <w:rsid w:val="00C82827"/>
    <w:rsid w:val="00C849E9"/>
    <w:rsid w:val="00C9399B"/>
    <w:rsid w:val="00C93AFA"/>
    <w:rsid w:val="00CA2483"/>
    <w:rsid w:val="00CA4B97"/>
    <w:rsid w:val="00CB05D6"/>
    <w:rsid w:val="00CB3E7C"/>
    <w:rsid w:val="00CB4C67"/>
    <w:rsid w:val="00CC00AB"/>
    <w:rsid w:val="00CC1CD0"/>
    <w:rsid w:val="00CC24F7"/>
    <w:rsid w:val="00CC2A76"/>
    <w:rsid w:val="00CC5376"/>
    <w:rsid w:val="00CD0408"/>
    <w:rsid w:val="00CD17A9"/>
    <w:rsid w:val="00CD3084"/>
    <w:rsid w:val="00CD6F81"/>
    <w:rsid w:val="00CD7D33"/>
    <w:rsid w:val="00CE0B65"/>
    <w:rsid w:val="00CE19E1"/>
    <w:rsid w:val="00CE5923"/>
    <w:rsid w:val="00CF2D4A"/>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509A"/>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2B"/>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85B49"/>
    <w:rsid w:val="00F930E7"/>
    <w:rsid w:val="00F95EA1"/>
    <w:rsid w:val="00FA5449"/>
    <w:rsid w:val="00FA6329"/>
    <w:rsid w:val="00FB1B65"/>
    <w:rsid w:val="00FB1FF5"/>
    <w:rsid w:val="00FB453E"/>
    <w:rsid w:val="00FB6EAC"/>
    <w:rsid w:val="00FC1529"/>
    <w:rsid w:val="00FC7754"/>
    <w:rsid w:val="00FD5B41"/>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E2509A"/>
    <w:rPr>
      <w:color w:val="808080"/>
      <w:shd w:val="clear" w:color="auto" w:fill="E6E6E6"/>
    </w:rPr>
  </w:style>
  <w:style w:type="table" w:styleId="TableGrid">
    <w:name w:val="Table Grid"/>
    <w:basedOn w:val="TableNormal"/>
    <w:rsid w:val="00AB7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E2509A"/>
    <w:rPr>
      <w:color w:val="808080"/>
      <w:shd w:val="clear" w:color="auto" w:fill="E6E6E6"/>
    </w:rPr>
  </w:style>
  <w:style w:type="table" w:styleId="TableGrid">
    <w:name w:val="Table Grid"/>
    <w:basedOn w:val="TableNormal"/>
    <w:rsid w:val="00AB7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amnv@student.hust.edu.v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lannt@student.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W:\OneDrive\Techlink\Templates\Techlink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51027-3968-48AC-981C-C84C333E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Template>
  <TotalTime>651</TotalTime>
  <Pages>14</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8969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AutoBVT</cp:lastModifiedBy>
  <cp:revision>55</cp:revision>
  <cp:lastPrinted>2008-03-13T11:02:00Z</cp:lastPrinted>
  <dcterms:created xsi:type="dcterms:W3CDTF">2018-10-22T04:18:00Z</dcterms:created>
  <dcterms:modified xsi:type="dcterms:W3CDTF">2018-12-14T15:44:00Z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